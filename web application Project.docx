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832D4" w14:textId="77777777" w:rsidR="003C37CA" w:rsidRDefault="00000000" w:rsidP="003C3035">
      <w:pPr>
        <w:pStyle w:val="Title"/>
      </w:pPr>
      <w:r>
        <w:t>Online Grocery Store Project</w:t>
      </w:r>
    </w:p>
    <w:p w14:paraId="1A8421E6" w14:textId="77777777" w:rsidR="003C37CA" w:rsidRPr="003C3035" w:rsidRDefault="00000000">
      <w:pPr>
        <w:spacing w:line="360" w:lineRule="auto"/>
        <w:rPr>
          <w:rFonts w:ascii="Times New Roman" w:hAnsi="Times New Roman" w:cs="Times New Roman"/>
          <w:b/>
          <w:bCs/>
        </w:rPr>
      </w:pPr>
      <w:r w:rsidRPr="003C3035">
        <w:rPr>
          <w:rFonts w:ascii="Times New Roman" w:hAnsi="Times New Roman" w:cs="Times New Roman"/>
          <w:b/>
          <w:bCs/>
        </w:rPr>
        <w:t>Idea Pitching</w:t>
      </w:r>
    </w:p>
    <w:p w14:paraId="5A153212" w14:textId="77777777" w:rsidR="003C37CA" w:rsidRDefault="00000000">
      <w:pPr>
        <w:spacing w:line="360" w:lineRule="auto"/>
        <w:rPr>
          <w:rFonts w:ascii="Times New Roman" w:hAnsi="Times New Roman" w:cs="Times New Roman"/>
        </w:rPr>
      </w:pPr>
      <w:r>
        <w:rPr>
          <w:rFonts w:ascii="Times New Roman" w:hAnsi="Times New Roman" w:cs="Times New Roman"/>
        </w:rPr>
        <w:t>The concept behind the Online Grocery Store project is that eCommerce technologies shall be utilized in creating a user friendly, time efficient, secure platform for online purchase of groceries. Since e-commerce has gained popularity and has been playing a vital role in our people’s lives, particularly in urban areas, our team aligned our efforts toward minimizing the inconvenience that people experience while grocery shopping. Groceries can be scrolled for, the specific product can be viewed and bought, new items can be added to a cart, and a purchase can be made all within protected environment in a conveniently designed interface.</w:t>
      </w:r>
    </w:p>
    <w:p w14:paraId="7A2EBB3F" w14:textId="77777777" w:rsidR="003C37CA" w:rsidRDefault="00000000">
      <w:pPr>
        <w:spacing w:line="360" w:lineRule="auto"/>
        <w:rPr>
          <w:rFonts w:ascii="Times New Roman" w:hAnsi="Times New Roman" w:cs="Times New Roman"/>
        </w:rPr>
      </w:pPr>
      <w:r>
        <w:rPr>
          <w:rFonts w:ascii="Times New Roman" w:hAnsi="Times New Roman" w:cs="Times New Roman"/>
        </w:rPr>
        <w:t>This platform’s main purpose is the improvement of the shopping process as a user entertainment source, and not only as a functional tool; features such as the real time inventory availability which makes users view only the items that are currently in stock are also typically implemented here. Besides, the system will propose related products that the customer has used before, which bring convenient service to the user, making shopping easier and quicker. The quick checkout process follows the techniques that reduce a number of steps as much as possible and increases the level of protection, proposing different ways to pay for the selected products or services and simple navigation from the step of choosing a product or service to the step of payment.</w:t>
      </w:r>
    </w:p>
    <w:p w14:paraId="6DD25080" w14:textId="77777777" w:rsidR="003C37CA" w:rsidRDefault="00000000">
      <w:pPr>
        <w:spacing w:line="360" w:lineRule="auto"/>
        <w:rPr>
          <w:rFonts w:ascii="Times New Roman" w:hAnsi="Times New Roman" w:cs="Times New Roman"/>
        </w:rPr>
      </w:pPr>
      <w:r>
        <w:rPr>
          <w:rFonts w:ascii="Times New Roman" w:hAnsi="Times New Roman" w:cs="Times New Roman"/>
        </w:rPr>
        <w:t>The system has been designed for requested scalability and flexibility that would enable it accommodate all forms of customers, including the giant grocery wholesalers to the humble small businesses. As we developed the platform, key goals included:</w:t>
      </w:r>
    </w:p>
    <w:p w14:paraId="38673F01" w14:textId="77777777" w:rsidR="003C37CA" w:rsidRDefault="00000000">
      <w:pPr>
        <w:numPr>
          <w:ilvl w:val="0"/>
          <w:numId w:val="1"/>
        </w:numPr>
        <w:spacing w:line="360" w:lineRule="auto"/>
        <w:rPr>
          <w:rFonts w:ascii="Times New Roman" w:hAnsi="Times New Roman" w:cs="Times New Roman"/>
        </w:rPr>
      </w:pPr>
      <w:r>
        <w:rPr>
          <w:rFonts w:ascii="Times New Roman" w:hAnsi="Times New Roman" w:cs="Times New Roman"/>
          <w:b/>
          <w:bCs/>
        </w:rPr>
        <w:t>Convenience</w:t>
      </w:r>
      <w:r>
        <w:rPr>
          <w:rFonts w:ascii="Times New Roman" w:hAnsi="Times New Roman" w:cs="Times New Roman"/>
        </w:rPr>
        <w:t>: Simplifying the shopping process.</w:t>
      </w:r>
    </w:p>
    <w:p w14:paraId="6BE8D09E" w14:textId="77777777" w:rsidR="003C37CA" w:rsidRDefault="00000000">
      <w:pPr>
        <w:numPr>
          <w:ilvl w:val="0"/>
          <w:numId w:val="1"/>
        </w:numPr>
        <w:spacing w:line="360" w:lineRule="auto"/>
        <w:rPr>
          <w:rFonts w:ascii="Times New Roman" w:hAnsi="Times New Roman" w:cs="Times New Roman"/>
        </w:rPr>
      </w:pPr>
      <w:r>
        <w:rPr>
          <w:rFonts w:ascii="Times New Roman" w:hAnsi="Times New Roman" w:cs="Times New Roman"/>
          <w:b/>
          <w:bCs/>
        </w:rPr>
        <w:t>Personalization</w:t>
      </w:r>
      <w:r>
        <w:rPr>
          <w:rFonts w:ascii="Times New Roman" w:hAnsi="Times New Roman" w:cs="Times New Roman"/>
        </w:rPr>
        <w:t>: Offering a tailored shopping experience.</w:t>
      </w:r>
    </w:p>
    <w:p w14:paraId="5D9833A2" w14:textId="77777777" w:rsidR="003C37CA" w:rsidRDefault="00000000">
      <w:pPr>
        <w:numPr>
          <w:ilvl w:val="0"/>
          <w:numId w:val="1"/>
        </w:numPr>
        <w:spacing w:line="360" w:lineRule="auto"/>
        <w:rPr>
          <w:rFonts w:ascii="Times New Roman" w:hAnsi="Times New Roman" w:cs="Times New Roman"/>
        </w:rPr>
      </w:pPr>
      <w:r>
        <w:rPr>
          <w:rFonts w:ascii="Times New Roman" w:hAnsi="Times New Roman" w:cs="Times New Roman"/>
          <w:b/>
          <w:bCs/>
        </w:rPr>
        <w:t>Security</w:t>
      </w:r>
      <w:r>
        <w:rPr>
          <w:rFonts w:ascii="Times New Roman" w:hAnsi="Times New Roman" w:cs="Times New Roman"/>
        </w:rPr>
        <w:t>: Safeguarding user data and transactions.</w:t>
      </w:r>
    </w:p>
    <w:p w14:paraId="3301BFF8" w14:textId="77777777" w:rsidR="003C37CA" w:rsidRDefault="00000000">
      <w:pPr>
        <w:numPr>
          <w:ilvl w:val="0"/>
          <w:numId w:val="1"/>
        </w:numPr>
        <w:spacing w:line="360" w:lineRule="auto"/>
        <w:rPr>
          <w:rFonts w:ascii="Times New Roman" w:hAnsi="Times New Roman" w:cs="Times New Roman"/>
        </w:rPr>
      </w:pPr>
      <w:r>
        <w:rPr>
          <w:rFonts w:ascii="Times New Roman" w:hAnsi="Times New Roman" w:cs="Times New Roman"/>
          <w:b/>
          <w:bCs/>
        </w:rPr>
        <w:t>Scalability</w:t>
      </w:r>
      <w:r>
        <w:rPr>
          <w:rFonts w:ascii="Times New Roman" w:hAnsi="Times New Roman" w:cs="Times New Roman"/>
        </w:rPr>
        <w:t>: Accommodating future growth and potential integrations with other platforms.</w:t>
      </w:r>
    </w:p>
    <w:p w14:paraId="652E5912" w14:textId="77777777" w:rsidR="003C37CA" w:rsidRDefault="00000000">
      <w:pPr>
        <w:spacing w:line="360" w:lineRule="auto"/>
        <w:rPr>
          <w:rFonts w:ascii="Times New Roman" w:hAnsi="Times New Roman" w:cs="Times New Roman"/>
          <w:b/>
          <w:bCs/>
        </w:rPr>
      </w:pPr>
      <w:r>
        <w:rPr>
          <w:rFonts w:ascii="Times New Roman" w:hAnsi="Times New Roman" w:cs="Times New Roman"/>
          <w:b/>
          <w:bCs/>
        </w:rPr>
        <w:t>Project Planning</w:t>
      </w:r>
    </w:p>
    <w:p w14:paraId="3E1BE86C" w14:textId="77777777" w:rsidR="003C37CA" w:rsidRDefault="00000000">
      <w:pPr>
        <w:spacing w:line="360" w:lineRule="auto"/>
        <w:rPr>
          <w:rFonts w:ascii="Times New Roman" w:hAnsi="Times New Roman" w:cs="Times New Roman"/>
        </w:rPr>
      </w:pPr>
      <w:r>
        <w:rPr>
          <w:rFonts w:ascii="Times New Roman" w:hAnsi="Times New Roman" w:cs="Times New Roman"/>
        </w:rPr>
        <w:t xml:space="preserve">Project management planning plays an important role for the proper execution of the Online Grocery Store project and for the project to be completed on time and on scope. Agile </w:t>
      </w:r>
      <w:r>
        <w:rPr>
          <w:rFonts w:ascii="Times New Roman" w:hAnsi="Times New Roman" w:cs="Times New Roman"/>
        </w:rPr>
        <w:lastRenderedPageBreak/>
        <w:t>approach was used in this project and this entailed that we were able to divide the project into more flexible units of development known as sprints. This made it possible to constantly check and update the status from the various stakeholders, so that improvement could be made each time depending on the feedback from users.</w:t>
      </w:r>
    </w:p>
    <w:p w14:paraId="4FB04BC1" w14:textId="77777777" w:rsidR="003C37CA" w:rsidRDefault="00000000">
      <w:pPr>
        <w:spacing w:line="360" w:lineRule="auto"/>
        <w:rPr>
          <w:rFonts w:ascii="Times New Roman" w:hAnsi="Times New Roman" w:cs="Times New Roman"/>
        </w:rPr>
      </w:pPr>
      <w:r>
        <w:rPr>
          <w:rFonts w:ascii="Times New Roman" w:hAnsi="Times New Roman" w:cs="Times New Roman"/>
        </w:rPr>
        <w:t>As a result of managing the project, we used project management tools such as Trello to assign and track tasks and continually check if the members of the team understood what was expected of them. Each team member was assigned a specific role based on their expertise:</w:t>
      </w:r>
    </w:p>
    <w:p w14:paraId="395700C2" w14:textId="77777777" w:rsidR="003C37CA" w:rsidRDefault="00000000">
      <w:pPr>
        <w:spacing w:line="360" w:lineRule="auto"/>
        <w:rPr>
          <w:rFonts w:ascii="Times New Roman" w:hAnsi="Times New Roman" w:cs="Times New Roman"/>
        </w:rPr>
      </w:pPr>
      <w:r w:rsidRPr="003C3035">
        <w:rPr>
          <w:rFonts w:ascii="Times New Roman" w:hAnsi="Times New Roman" w:cs="Times New Roman"/>
          <w:b/>
          <w:bCs/>
        </w:rPr>
        <w:t>Lead Developer</w:t>
      </w:r>
      <w:r>
        <w:rPr>
          <w:rFonts w:ascii="Times New Roman" w:hAnsi="Times New Roman" w:cs="Times New Roman"/>
        </w:rPr>
        <w:t>: Mainly involved in the architecture of backend and the microservices, APIs and databases were also my responsibility.</w:t>
      </w:r>
    </w:p>
    <w:p w14:paraId="59C4DD8E" w14:textId="77777777" w:rsidR="003C37CA" w:rsidRDefault="00000000">
      <w:pPr>
        <w:spacing w:line="360" w:lineRule="auto"/>
        <w:rPr>
          <w:rFonts w:ascii="Times New Roman" w:hAnsi="Times New Roman" w:cs="Times New Roman"/>
        </w:rPr>
      </w:pPr>
      <w:r w:rsidRPr="003C3035">
        <w:rPr>
          <w:rFonts w:ascii="Times New Roman" w:hAnsi="Times New Roman" w:cs="Times New Roman"/>
          <w:b/>
          <w:bCs/>
        </w:rPr>
        <w:t>Frontend Developer</w:t>
      </w:r>
      <w:r>
        <w:rPr>
          <w:rFonts w:ascii="Times New Roman" w:hAnsi="Times New Roman" w:cs="Times New Roman"/>
        </w:rPr>
        <w:t xml:space="preserve">: Specialized in the user interface (UI) aspect of the platform </w:t>
      </w:r>
      <w:proofErr w:type="gramStart"/>
      <w:r>
        <w:rPr>
          <w:rFonts w:ascii="Times New Roman" w:hAnsi="Times New Roman" w:cs="Times New Roman"/>
        </w:rPr>
        <w:t>in order to</w:t>
      </w:r>
      <w:proofErr w:type="gramEnd"/>
      <w:r>
        <w:rPr>
          <w:rFonts w:ascii="Times New Roman" w:hAnsi="Times New Roman" w:cs="Times New Roman"/>
        </w:rPr>
        <w:t xml:space="preserve"> maintain functionality as well as aesthetics across multiple devices.</w:t>
      </w:r>
    </w:p>
    <w:p w14:paraId="70746A92" w14:textId="77777777" w:rsidR="003C37CA" w:rsidRDefault="00000000">
      <w:pPr>
        <w:spacing w:line="360" w:lineRule="auto"/>
        <w:rPr>
          <w:rFonts w:ascii="Times New Roman" w:hAnsi="Times New Roman" w:cs="Times New Roman"/>
        </w:rPr>
      </w:pPr>
      <w:r w:rsidRPr="003C3035">
        <w:rPr>
          <w:rFonts w:ascii="Times New Roman" w:hAnsi="Times New Roman" w:cs="Times New Roman"/>
          <w:b/>
          <w:bCs/>
        </w:rPr>
        <w:t>Database Manager</w:t>
      </w:r>
      <w:r>
        <w:rPr>
          <w:rFonts w:ascii="Times New Roman" w:hAnsi="Times New Roman" w:cs="Times New Roman"/>
        </w:rPr>
        <w:t>: It involved establishing and overseeing the database with various products, user and order data required to be efficiently collected and stored.</w:t>
      </w:r>
    </w:p>
    <w:p w14:paraId="3D296903" w14:textId="77777777" w:rsidR="003C37CA" w:rsidRDefault="00000000">
      <w:pPr>
        <w:spacing w:line="360" w:lineRule="auto"/>
        <w:rPr>
          <w:rFonts w:ascii="Times New Roman" w:hAnsi="Times New Roman" w:cs="Times New Roman"/>
        </w:rPr>
      </w:pPr>
      <w:r w:rsidRPr="003C3035">
        <w:rPr>
          <w:rFonts w:ascii="Times New Roman" w:hAnsi="Times New Roman" w:cs="Times New Roman"/>
          <w:b/>
          <w:bCs/>
        </w:rPr>
        <w:t>Quality Assurance (QA):</w:t>
      </w:r>
      <w:r>
        <w:rPr>
          <w:rFonts w:ascii="Times New Roman" w:hAnsi="Times New Roman" w:cs="Times New Roman"/>
        </w:rPr>
        <w:t xml:space="preserve"> Engaged in testing the application for apparent bugs with the aim of achieving the project requirements and objectives on performance and usability.</w:t>
      </w:r>
    </w:p>
    <w:p w14:paraId="78AE693C" w14:textId="77777777" w:rsidR="003C37CA" w:rsidRDefault="00000000">
      <w:pPr>
        <w:spacing w:line="360" w:lineRule="auto"/>
        <w:rPr>
          <w:rFonts w:ascii="Times New Roman" w:hAnsi="Times New Roman" w:cs="Times New Roman"/>
        </w:rPr>
      </w:pPr>
      <w:r>
        <w:rPr>
          <w:rFonts w:ascii="Times New Roman" w:hAnsi="Times New Roman" w:cs="Times New Roman"/>
        </w:rPr>
        <w:t>We chose Agile because not only it allows us to create change as the project develops, but also to consider any modifications in the functional requirements or the feedback we might receive. Sprint delivered functional increments of the product with daily team meetings and end of sprint review to evaluate and respectively, to set objectives for the next phase of the endeavor.</w:t>
      </w:r>
    </w:p>
    <w:p w14:paraId="56081822" w14:textId="77777777" w:rsidR="003C37CA" w:rsidRPr="003C3035" w:rsidRDefault="00000000">
      <w:pPr>
        <w:spacing w:line="360" w:lineRule="auto"/>
        <w:rPr>
          <w:rFonts w:ascii="Times New Roman" w:hAnsi="Times New Roman" w:cs="Times New Roman"/>
          <w:b/>
          <w:bCs/>
        </w:rPr>
      </w:pPr>
      <w:r w:rsidRPr="003C3035">
        <w:rPr>
          <w:rFonts w:ascii="Times New Roman" w:hAnsi="Times New Roman" w:cs="Times New Roman"/>
          <w:b/>
          <w:bCs/>
        </w:rPr>
        <w:t>Requirements Elicitation</w:t>
      </w:r>
    </w:p>
    <w:p w14:paraId="0F92BB94" w14:textId="77777777" w:rsidR="003C37CA" w:rsidRDefault="00000000">
      <w:pPr>
        <w:spacing w:line="360" w:lineRule="auto"/>
        <w:rPr>
          <w:rFonts w:ascii="Times New Roman" w:hAnsi="Times New Roman" w:cs="Times New Roman"/>
        </w:rPr>
      </w:pPr>
      <w:r>
        <w:rPr>
          <w:rFonts w:ascii="Times New Roman" w:hAnsi="Times New Roman" w:cs="Times New Roman"/>
        </w:rPr>
        <w:t>At the beginning of the work, we obtained requirements from the use of user stories to guarantee that the system developed suited the different roles of customers, administrators, and business owners. Every user story described a feature broadly from the point of view of the user which allowed the designer to consider use experience.</w:t>
      </w:r>
    </w:p>
    <w:p w14:paraId="0B32CD79" w14:textId="77777777" w:rsidR="003C37CA" w:rsidRDefault="00000000">
      <w:pPr>
        <w:spacing w:line="360" w:lineRule="auto"/>
        <w:rPr>
          <w:rFonts w:ascii="Times New Roman" w:hAnsi="Times New Roman" w:cs="Times New Roman"/>
        </w:rPr>
      </w:pPr>
      <w:r>
        <w:rPr>
          <w:rFonts w:ascii="Times New Roman" w:hAnsi="Times New Roman" w:cs="Times New Roman"/>
        </w:rPr>
        <w:t>Some key user stories that shaped the platform include:</w:t>
      </w:r>
    </w:p>
    <w:p w14:paraId="370150FB" w14:textId="77777777" w:rsidR="003C37CA" w:rsidRDefault="00000000">
      <w:pPr>
        <w:numPr>
          <w:ilvl w:val="0"/>
          <w:numId w:val="15"/>
        </w:numPr>
        <w:spacing w:line="360" w:lineRule="auto"/>
        <w:rPr>
          <w:rFonts w:ascii="Times New Roman" w:hAnsi="Times New Roman" w:cs="Times New Roman"/>
        </w:rPr>
      </w:pPr>
      <w:r>
        <w:rPr>
          <w:rFonts w:ascii="Times New Roman" w:hAnsi="Times New Roman" w:cs="Times New Roman"/>
          <w:i/>
          <w:iCs/>
        </w:rPr>
        <w:t>As a user, I want to create an account so that I can track my orders and maintain a purchase history.</w:t>
      </w:r>
    </w:p>
    <w:p w14:paraId="488C8599" w14:textId="77777777" w:rsidR="003C37CA" w:rsidRDefault="00000000">
      <w:pPr>
        <w:numPr>
          <w:ilvl w:val="0"/>
          <w:numId w:val="15"/>
        </w:numPr>
        <w:spacing w:line="360" w:lineRule="auto"/>
        <w:rPr>
          <w:rFonts w:ascii="Times New Roman" w:hAnsi="Times New Roman" w:cs="Times New Roman"/>
        </w:rPr>
      </w:pPr>
      <w:r>
        <w:rPr>
          <w:rFonts w:ascii="Times New Roman" w:hAnsi="Times New Roman" w:cs="Times New Roman"/>
          <w:i/>
          <w:iCs/>
        </w:rPr>
        <w:lastRenderedPageBreak/>
        <w:t>As a user, I want to easily search for grocery items by categories or specific keywords to quickly find what I need.</w:t>
      </w:r>
    </w:p>
    <w:p w14:paraId="51EE254F" w14:textId="77777777" w:rsidR="003C37CA" w:rsidRDefault="00000000">
      <w:pPr>
        <w:numPr>
          <w:ilvl w:val="0"/>
          <w:numId w:val="15"/>
        </w:numPr>
        <w:spacing w:line="360" w:lineRule="auto"/>
        <w:rPr>
          <w:rFonts w:ascii="Times New Roman" w:hAnsi="Times New Roman" w:cs="Times New Roman"/>
        </w:rPr>
      </w:pPr>
      <w:r>
        <w:rPr>
          <w:rFonts w:ascii="Times New Roman" w:hAnsi="Times New Roman" w:cs="Times New Roman"/>
          <w:i/>
          <w:iCs/>
        </w:rPr>
        <w:t>As an admin, I want to manage the inventory in real-time, updating product details and availability to reflect current stock.</w:t>
      </w:r>
    </w:p>
    <w:p w14:paraId="381A22AA" w14:textId="77777777" w:rsidR="003C37CA" w:rsidRDefault="00000000">
      <w:pPr>
        <w:spacing w:line="360" w:lineRule="auto"/>
        <w:rPr>
          <w:rFonts w:ascii="Times New Roman" w:hAnsi="Times New Roman" w:cs="Times New Roman"/>
        </w:rPr>
      </w:pPr>
      <w:r>
        <w:rPr>
          <w:rFonts w:ascii="Times New Roman" w:hAnsi="Times New Roman" w:cs="Times New Roman"/>
        </w:rPr>
        <w:t xml:space="preserve">In addition to user stories, we created </w:t>
      </w:r>
      <w:r>
        <w:rPr>
          <w:rFonts w:ascii="Times New Roman" w:hAnsi="Times New Roman" w:cs="Times New Roman"/>
          <w:b/>
          <w:bCs/>
        </w:rPr>
        <w:t>use cases</w:t>
      </w:r>
      <w:r>
        <w:rPr>
          <w:rFonts w:ascii="Times New Roman" w:hAnsi="Times New Roman" w:cs="Times New Roman"/>
        </w:rPr>
        <w:t xml:space="preserve"> that detailed how different components of the system would interact with users. We also developed </w:t>
      </w:r>
      <w:r>
        <w:rPr>
          <w:rFonts w:ascii="Times New Roman" w:hAnsi="Times New Roman" w:cs="Times New Roman"/>
          <w:b/>
          <w:bCs/>
        </w:rPr>
        <w:t>prototypes</w:t>
      </w:r>
      <w:r>
        <w:rPr>
          <w:rFonts w:ascii="Times New Roman" w:hAnsi="Times New Roman" w:cs="Times New Roman"/>
        </w:rPr>
        <w:t xml:space="preserve"> using tools like </w:t>
      </w:r>
      <w:r>
        <w:rPr>
          <w:rFonts w:ascii="Times New Roman" w:hAnsi="Times New Roman" w:cs="Times New Roman"/>
          <w:b/>
          <w:bCs/>
        </w:rPr>
        <w:t>Figma</w:t>
      </w:r>
      <w:r>
        <w:rPr>
          <w:rFonts w:ascii="Times New Roman" w:hAnsi="Times New Roman" w:cs="Times New Roman"/>
        </w:rPr>
        <w:t>, providing early visualizations of the user interface. These prototypes helped gather feedback on the design and functionality before full-scale development began.</w:t>
      </w:r>
    </w:p>
    <w:p w14:paraId="5DB09ADD" w14:textId="77777777" w:rsidR="003C37CA" w:rsidRDefault="00000000">
      <w:pPr>
        <w:spacing w:line="360" w:lineRule="auto"/>
        <w:rPr>
          <w:rFonts w:ascii="Times New Roman" w:hAnsi="Times New Roman" w:cs="Times New Roman"/>
          <w:b/>
          <w:bCs/>
        </w:rPr>
      </w:pPr>
      <w:r>
        <w:rPr>
          <w:rFonts w:ascii="Times New Roman" w:hAnsi="Times New Roman" w:cs="Times New Roman"/>
          <w:b/>
          <w:bCs/>
        </w:rPr>
        <w:t>Refinement and Specification</w:t>
      </w:r>
    </w:p>
    <w:p w14:paraId="5B31F896" w14:textId="77777777" w:rsidR="003C37CA" w:rsidRDefault="00000000">
      <w:pPr>
        <w:spacing w:line="360" w:lineRule="auto"/>
        <w:rPr>
          <w:rFonts w:ascii="Times New Roman" w:hAnsi="Times New Roman" w:cs="Times New Roman"/>
        </w:rPr>
      </w:pPr>
      <w:r>
        <w:rPr>
          <w:rFonts w:ascii="Times New Roman" w:hAnsi="Times New Roman" w:cs="Times New Roman"/>
        </w:rPr>
        <w:t>Once the initial requirements were identified, we focused on refining them to develop a more detailed set of system specifications. This phase involved careful consideration of key system components:</w:t>
      </w:r>
    </w:p>
    <w:p w14:paraId="271A6657" w14:textId="77777777" w:rsidR="003C37CA" w:rsidRDefault="00000000">
      <w:pPr>
        <w:spacing w:line="360" w:lineRule="auto"/>
        <w:rPr>
          <w:rFonts w:ascii="Times New Roman" w:hAnsi="Times New Roman" w:cs="Times New Roman"/>
        </w:rPr>
      </w:pPr>
      <w:r>
        <w:rPr>
          <w:rFonts w:ascii="Times New Roman" w:hAnsi="Times New Roman" w:cs="Times New Roman"/>
          <w:b/>
          <w:bCs/>
        </w:rPr>
        <w:t>Database design:</w:t>
      </w:r>
      <w:r>
        <w:rPr>
          <w:rFonts w:ascii="Times New Roman" w:hAnsi="Times New Roman" w:cs="Times New Roman"/>
        </w:rPr>
        <w:t xml:space="preserve"> We made sure that all the data that we collected from the user, order and product were well organized and secured in the relational database models. Concerning the structure, the concern for scalability gave the database room to grow as more users and products joined the system.</w:t>
      </w:r>
    </w:p>
    <w:p w14:paraId="3AD4D4E6" w14:textId="77777777" w:rsidR="003C37CA" w:rsidRDefault="00000000">
      <w:pPr>
        <w:spacing w:line="360" w:lineRule="auto"/>
        <w:rPr>
          <w:rFonts w:ascii="Times New Roman" w:hAnsi="Times New Roman" w:cs="Times New Roman"/>
        </w:rPr>
      </w:pPr>
      <w:r>
        <w:rPr>
          <w:rFonts w:ascii="Times New Roman" w:hAnsi="Times New Roman" w:cs="Times New Roman"/>
          <w:b/>
          <w:bCs/>
        </w:rPr>
        <w:t xml:space="preserve">UI/UX improvements: </w:t>
      </w:r>
      <w:r>
        <w:rPr>
          <w:rFonts w:ascii="Times New Roman" w:hAnsi="Times New Roman" w:cs="Times New Roman"/>
        </w:rPr>
        <w:t>So, relying on performers’ feedback towards first prototypes, we added the refinement of such elements. This involved improving the page navigation, adopting a mobile responsive design, and incorporating low mental burden design features.</w:t>
      </w:r>
    </w:p>
    <w:p w14:paraId="11F8455D" w14:textId="77777777" w:rsidR="003C37CA" w:rsidRDefault="00000000">
      <w:pPr>
        <w:spacing w:line="360" w:lineRule="auto"/>
        <w:rPr>
          <w:rFonts w:ascii="Times New Roman" w:hAnsi="Times New Roman" w:cs="Times New Roman"/>
        </w:rPr>
      </w:pPr>
      <w:r>
        <w:rPr>
          <w:rFonts w:ascii="Times New Roman" w:hAnsi="Times New Roman" w:cs="Times New Roman"/>
          <w:b/>
          <w:bCs/>
        </w:rPr>
        <w:t>Security measures</w:t>
      </w:r>
      <w:r>
        <w:rPr>
          <w:rFonts w:ascii="Times New Roman" w:hAnsi="Times New Roman" w:cs="Times New Roman"/>
        </w:rPr>
        <w:t>: To prevent leakage of important info such as consumer’s credit card information and login credentials, we incorporated secure measures. This comprised transmission security through encryption; containing authentication for access to premises and network; and RBAC to limit higher privilege features for management to only approved users.</w:t>
      </w:r>
    </w:p>
    <w:p w14:paraId="7C89B109" w14:textId="77777777" w:rsidR="003C37CA" w:rsidRDefault="00000000">
      <w:pPr>
        <w:spacing w:line="360" w:lineRule="auto"/>
        <w:rPr>
          <w:rFonts w:ascii="Times New Roman" w:hAnsi="Times New Roman" w:cs="Times New Roman"/>
          <w:b/>
          <w:bCs/>
        </w:rPr>
      </w:pPr>
      <w:r>
        <w:rPr>
          <w:rFonts w:ascii="Times New Roman" w:hAnsi="Times New Roman" w:cs="Times New Roman"/>
          <w:b/>
          <w:bCs/>
        </w:rPr>
        <w:t>Further Refinement</w:t>
      </w:r>
    </w:p>
    <w:p w14:paraId="4959A593" w14:textId="77777777" w:rsidR="003C37CA" w:rsidRDefault="00000000">
      <w:pPr>
        <w:spacing w:line="360" w:lineRule="auto"/>
        <w:rPr>
          <w:rFonts w:ascii="Times New Roman" w:hAnsi="Times New Roman" w:cs="Times New Roman"/>
        </w:rPr>
      </w:pPr>
      <w:r>
        <w:rPr>
          <w:rFonts w:ascii="Times New Roman" w:hAnsi="Times New Roman" w:cs="Times New Roman"/>
        </w:rPr>
        <w:t>However, progress was made with the aim to further develop the platform throughout the research process using different types of testing parameters and users’ comments. Several critical areas that saw improvements included:</w:t>
      </w:r>
    </w:p>
    <w:p w14:paraId="0F31C342" w14:textId="77777777" w:rsidR="003C37CA" w:rsidRDefault="00000000">
      <w:pPr>
        <w:spacing w:line="360" w:lineRule="auto"/>
        <w:rPr>
          <w:rFonts w:ascii="Times New Roman" w:hAnsi="Times New Roman" w:cs="Times New Roman"/>
        </w:rPr>
      </w:pPr>
      <w:r>
        <w:rPr>
          <w:rFonts w:ascii="Times New Roman" w:hAnsi="Times New Roman" w:cs="Times New Roman"/>
          <w:b/>
          <w:bCs/>
        </w:rPr>
        <w:t>Search efficiency:</w:t>
      </w:r>
      <w:r>
        <w:rPr>
          <w:rFonts w:ascii="Times New Roman" w:hAnsi="Times New Roman" w:cs="Times New Roman"/>
        </w:rPr>
        <w:t xml:space="preserve"> The search function was enhanced for faster and better results; we improved the keyword match, category, and suggestions.</w:t>
      </w:r>
    </w:p>
    <w:p w14:paraId="031C8011" w14:textId="77777777" w:rsidR="003C37CA" w:rsidRDefault="00000000">
      <w:pPr>
        <w:spacing w:line="360" w:lineRule="auto"/>
        <w:rPr>
          <w:rFonts w:ascii="Times New Roman" w:hAnsi="Times New Roman" w:cs="Times New Roman"/>
        </w:rPr>
      </w:pPr>
      <w:r>
        <w:rPr>
          <w:rFonts w:ascii="Times New Roman" w:hAnsi="Times New Roman" w:cs="Times New Roman"/>
          <w:b/>
          <w:bCs/>
        </w:rPr>
        <w:lastRenderedPageBreak/>
        <w:t>Faster checkout options:</w:t>
      </w:r>
      <w:r>
        <w:rPr>
          <w:rFonts w:ascii="Times New Roman" w:hAnsi="Times New Roman" w:cs="Times New Roman"/>
        </w:rPr>
        <w:t xml:space="preserve"> To cut the number of steps at the checkout, any unnecessary steps were removed, and to reduce the time spent when going through the payment gateway, the integration of the payment gateway was optimized.</w:t>
      </w:r>
    </w:p>
    <w:p w14:paraId="7769AB6B" w14:textId="77777777" w:rsidR="003C37CA" w:rsidRDefault="00000000">
      <w:pPr>
        <w:spacing w:line="360" w:lineRule="auto"/>
        <w:rPr>
          <w:rFonts w:ascii="Times New Roman" w:hAnsi="Times New Roman" w:cs="Times New Roman"/>
        </w:rPr>
      </w:pPr>
      <w:r>
        <w:rPr>
          <w:rFonts w:ascii="Times New Roman" w:hAnsi="Times New Roman" w:cs="Times New Roman"/>
          <w:b/>
          <w:bCs/>
        </w:rPr>
        <w:t>Inventory accuracy:</w:t>
      </w:r>
      <w:r>
        <w:rPr>
          <w:rFonts w:ascii="Times New Roman" w:hAnsi="Times New Roman" w:cs="Times New Roman"/>
        </w:rPr>
        <w:t xml:space="preserve"> To address this issue, we put measures of real-time inventory that means a user will not be able to view or select a certain product if it is out of stock.</w:t>
      </w:r>
    </w:p>
    <w:p w14:paraId="2BE21E43" w14:textId="77777777" w:rsidR="003C37CA" w:rsidRDefault="00000000">
      <w:pPr>
        <w:spacing w:line="360" w:lineRule="auto"/>
        <w:rPr>
          <w:rFonts w:ascii="Times New Roman" w:hAnsi="Times New Roman" w:cs="Times New Roman"/>
        </w:rPr>
      </w:pPr>
      <w:r>
        <w:rPr>
          <w:rFonts w:ascii="Times New Roman" w:hAnsi="Times New Roman" w:cs="Times New Roman"/>
        </w:rPr>
        <w:t>Specific measures that had informed this process included the page load speeds, how the system performed under various loads, and from the test users themselves feedback which pointed at existing constrains in the user experience.</w:t>
      </w:r>
    </w:p>
    <w:p w14:paraId="1CAFBA99" w14:textId="77777777" w:rsidR="003C37CA" w:rsidRPr="003C3035" w:rsidRDefault="00000000">
      <w:pPr>
        <w:spacing w:line="360" w:lineRule="auto"/>
        <w:rPr>
          <w:rFonts w:ascii="Times New Roman" w:hAnsi="Times New Roman" w:cs="Times New Roman"/>
          <w:b/>
          <w:bCs/>
        </w:rPr>
      </w:pPr>
      <w:r w:rsidRPr="003C3035">
        <w:rPr>
          <w:rFonts w:ascii="Times New Roman" w:hAnsi="Times New Roman" w:cs="Times New Roman"/>
          <w:b/>
          <w:bCs/>
        </w:rPr>
        <w:t>High-Level Design</w:t>
      </w:r>
    </w:p>
    <w:p w14:paraId="1C963349" w14:textId="77777777" w:rsidR="003C37CA" w:rsidRDefault="00000000">
      <w:pPr>
        <w:spacing w:line="360" w:lineRule="auto"/>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high level</w:t>
      </w:r>
      <w:proofErr w:type="gramEnd"/>
      <w:r>
        <w:rPr>
          <w:rFonts w:ascii="Times New Roman" w:hAnsi="Times New Roman" w:cs="Times New Roman"/>
        </w:rPr>
        <w:t xml:space="preserve"> design of Online Grocery Store utilized the MVC model which is also called as Model-View-Controller model. This design approach ensured the separation of concerns, making the system more maintainable and scalable:</w:t>
      </w:r>
    </w:p>
    <w:p w14:paraId="493A37BC" w14:textId="77777777" w:rsidR="003C37CA" w:rsidRDefault="00000000">
      <w:pPr>
        <w:spacing w:line="360" w:lineRule="auto"/>
        <w:rPr>
          <w:rFonts w:ascii="Times New Roman" w:hAnsi="Times New Roman" w:cs="Times New Roman"/>
        </w:rPr>
      </w:pPr>
      <w:r>
        <w:rPr>
          <w:rFonts w:ascii="Times New Roman" w:hAnsi="Times New Roman" w:cs="Times New Roman"/>
          <w:b/>
          <w:bCs/>
        </w:rPr>
        <w:t xml:space="preserve">Frontend (View): </w:t>
      </w:r>
      <w:r>
        <w:rPr>
          <w:rFonts w:ascii="Times New Roman" w:hAnsi="Times New Roman" w:cs="Times New Roman"/>
        </w:rPr>
        <w:t>Developed using HTML, CSS, and other cutting-edge web improvement technologies such as React.js, the frontend provides a pleasing, adaptive homepage. It makes the components to render faster than normal practice, user experience enhances through smooth navigation and fewer page refresh.</w:t>
      </w:r>
    </w:p>
    <w:p w14:paraId="5978F452" w14:textId="77777777" w:rsidR="003C37CA" w:rsidRDefault="00000000">
      <w:pPr>
        <w:spacing w:line="360" w:lineRule="auto"/>
        <w:rPr>
          <w:rFonts w:ascii="Times New Roman" w:hAnsi="Times New Roman" w:cs="Times New Roman"/>
        </w:rPr>
      </w:pPr>
      <w:r>
        <w:rPr>
          <w:rFonts w:ascii="Times New Roman" w:hAnsi="Times New Roman" w:cs="Times New Roman"/>
        </w:rPr>
        <w:t>Backend (Controller): Written in Node.js, the backend is responsible for all calculations and all interactions between the frontend and the database. The service layer gives RESTful APIs to the front end in order that data will stream non-stop between the consumer and the server.</w:t>
      </w:r>
    </w:p>
    <w:p w14:paraId="1041E381" w14:textId="77777777" w:rsidR="003C37CA" w:rsidRDefault="00000000">
      <w:pPr>
        <w:spacing w:line="360" w:lineRule="auto"/>
        <w:rPr>
          <w:rFonts w:ascii="Times New Roman" w:hAnsi="Times New Roman" w:cs="Times New Roman"/>
        </w:rPr>
      </w:pPr>
      <w:r>
        <w:rPr>
          <w:rFonts w:ascii="Times New Roman" w:hAnsi="Times New Roman" w:cs="Times New Roman"/>
        </w:rPr>
        <w:t>Database (Model): The specific technology that was selected to store important, and often times sensitive information, includes a MySQL database for information like user details, product list and transaction log. It also ensures the data is consistent and of high integrity since this relational database model organizes the data.</w:t>
      </w:r>
    </w:p>
    <w:p w14:paraId="4AC18D0D" w14:textId="77777777" w:rsidR="003C37CA" w:rsidRPr="003C3035" w:rsidRDefault="00000000">
      <w:pPr>
        <w:spacing w:line="360" w:lineRule="auto"/>
        <w:rPr>
          <w:rFonts w:ascii="Times New Roman" w:hAnsi="Times New Roman" w:cs="Times New Roman"/>
          <w:b/>
          <w:bCs/>
        </w:rPr>
      </w:pPr>
      <w:r w:rsidRPr="003C3035">
        <w:rPr>
          <w:rFonts w:ascii="Times New Roman" w:hAnsi="Times New Roman" w:cs="Times New Roman"/>
          <w:b/>
          <w:bCs/>
        </w:rPr>
        <w:t>Low-Level Design</w:t>
      </w:r>
    </w:p>
    <w:p w14:paraId="7E4D069B" w14:textId="77777777" w:rsidR="003C37CA" w:rsidRDefault="00000000">
      <w:pPr>
        <w:spacing w:line="360" w:lineRule="auto"/>
        <w:rPr>
          <w:rFonts w:ascii="Times New Roman" w:hAnsi="Times New Roman" w:cs="Times New Roman"/>
        </w:rPr>
      </w:pPr>
      <w:r>
        <w:rPr>
          <w:rFonts w:ascii="Times New Roman" w:hAnsi="Times New Roman" w:cs="Times New Roman"/>
        </w:rPr>
        <w:t>In low-level details of the Online Grocery Store, the design was done at the lowest level which defined how the system operates and how it will take various interactions. This stage centred on database structures and security as well as the integrity of the entire system.</w:t>
      </w:r>
    </w:p>
    <w:p w14:paraId="6C03752C" w14:textId="77777777" w:rsidR="003C37CA" w:rsidRDefault="00000000">
      <w:pPr>
        <w:spacing w:line="360" w:lineRule="auto"/>
        <w:rPr>
          <w:rFonts w:ascii="Times New Roman" w:hAnsi="Times New Roman" w:cs="Times New Roman"/>
        </w:rPr>
      </w:pPr>
      <w:r>
        <w:rPr>
          <w:rFonts w:ascii="Times New Roman" w:hAnsi="Times New Roman" w:cs="Times New Roman"/>
        </w:rPr>
        <w:t xml:space="preserve">Database schema: The actual work in building the framework was very deliberate in that we initiated a series of tables that defines the database including tables for users, products, orders and transactions among others. Every table was created with special attention to relations </w:t>
      </w:r>
      <w:r>
        <w:rPr>
          <w:rFonts w:ascii="Times New Roman" w:hAnsi="Times New Roman" w:cs="Times New Roman"/>
        </w:rPr>
        <w:lastRenderedPageBreak/>
        <w:t>between them and data integrity, so each value was presented in one instance only. For example:</w:t>
      </w:r>
    </w:p>
    <w:p w14:paraId="5BB30567" w14:textId="77777777" w:rsidR="003C37CA" w:rsidRDefault="00000000">
      <w:pPr>
        <w:pStyle w:val="ListParagraph"/>
        <w:numPr>
          <w:ilvl w:val="0"/>
          <w:numId w:val="44"/>
        </w:numPr>
        <w:spacing w:line="360" w:lineRule="auto"/>
        <w:rPr>
          <w:rFonts w:ascii="Times New Roman" w:hAnsi="Times New Roman" w:cs="Times New Roman"/>
        </w:rPr>
      </w:pPr>
      <w:r w:rsidRPr="003C3035">
        <w:rPr>
          <w:rFonts w:ascii="Times New Roman" w:hAnsi="Times New Roman" w:cs="Times New Roman"/>
          <w:b/>
          <w:bCs/>
        </w:rPr>
        <w:t>Users table:</w:t>
      </w:r>
      <w:r>
        <w:rPr>
          <w:rFonts w:ascii="Times New Roman" w:hAnsi="Times New Roman" w:cs="Times New Roman"/>
        </w:rPr>
        <w:t xml:space="preserve"> Used for saving back basic user information, for instance, names, email addresses and passwords in encrypted form.</w:t>
      </w:r>
    </w:p>
    <w:p w14:paraId="7DE33A53" w14:textId="77777777" w:rsidR="003C37CA" w:rsidRDefault="00000000">
      <w:pPr>
        <w:pStyle w:val="ListParagraph"/>
        <w:numPr>
          <w:ilvl w:val="0"/>
          <w:numId w:val="44"/>
        </w:numPr>
        <w:spacing w:line="360" w:lineRule="auto"/>
        <w:rPr>
          <w:rFonts w:ascii="Times New Roman" w:hAnsi="Times New Roman" w:cs="Times New Roman"/>
        </w:rPr>
      </w:pPr>
      <w:r w:rsidRPr="003C3035">
        <w:rPr>
          <w:rFonts w:ascii="Times New Roman" w:hAnsi="Times New Roman" w:cs="Times New Roman"/>
          <w:b/>
          <w:bCs/>
        </w:rPr>
        <w:t>Products table:</w:t>
      </w:r>
      <w:r>
        <w:rPr>
          <w:rFonts w:ascii="Times New Roman" w:hAnsi="Times New Roman" w:cs="Times New Roman"/>
        </w:rPr>
        <w:t xml:space="preserve"> Contained product names, description, categories, prices, and the quantity in stock.</w:t>
      </w:r>
    </w:p>
    <w:p w14:paraId="1141704D" w14:textId="77777777" w:rsidR="003C37CA" w:rsidRDefault="00000000">
      <w:pPr>
        <w:pStyle w:val="ListParagraph"/>
        <w:numPr>
          <w:ilvl w:val="0"/>
          <w:numId w:val="44"/>
        </w:numPr>
        <w:spacing w:line="360" w:lineRule="auto"/>
        <w:rPr>
          <w:rFonts w:ascii="Times New Roman" w:hAnsi="Times New Roman" w:cs="Times New Roman"/>
        </w:rPr>
      </w:pPr>
      <w:r w:rsidRPr="003C3035">
        <w:rPr>
          <w:rFonts w:ascii="Times New Roman" w:hAnsi="Times New Roman" w:cs="Times New Roman"/>
          <w:b/>
          <w:bCs/>
        </w:rPr>
        <w:t>Orders table:</w:t>
      </w:r>
      <w:r>
        <w:rPr>
          <w:rFonts w:ascii="Times New Roman" w:hAnsi="Times New Roman" w:cs="Times New Roman"/>
        </w:rPr>
        <w:t xml:space="preserve"> Stored order information, that associated </w:t>
      </w:r>
      <w:proofErr w:type="gramStart"/>
      <w:r>
        <w:rPr>
          <w:rFonts w:ascii="Times New Roman" w:hAnsi="Times New Roman" w:cs="Times New Roman"/>
        </w:rPr>
        <w:t>particular users</w:t>
      </w:r>
      <w:proofErr w:type="gramEnd"/>
      <w:r>
        <w:rPr>
          <w:rFonts w:ascii="Times New Roman" w:hAnsi="Times New Roman" w:cs="Times New Roman"/>
        </w:rPr>
        <w:t xml:space="preserve"> with products through the use of a foreign key.</w:t>
      </w:r>
    </w:p>
    <w:p w14:paraId="167DEE0D" w14:textId="77777777" w:rsidR="003C37CA" w:rsidRDefault="00000000">
      <w:pPr>
        <w:pStyle w:val="ListParagraph"/>
        <w:numPr>
          <w:ilvl w:val="0"/>
          <w:numId w:val="44"/>
        </w:numPr>
        <w:spacing w:line="360" w:lineRule="auto"/>
        <w:rPr>
          <w:rFonts w:ascii="Times New Roman" w:hAnsi="Times New Roman" w:cs="Times New Roman"/>
        </w:rPr>
      </w:pPr>
      <w:r w:rsidRPr="003C3035">
        <w:rPr>
          <w:rFonts w:ascii="Times New Roman" w:hAnsi="Times New Roman" w:cs="Times New Roman"/>
          <w:b/>
          <w:bCs/>
        </w:rPr>
        <w:t>Transactions table</w:t>
      </w:r>
      <w:r>
        <w:rPr>
          <w:rFonts w:ascii="Times New Roman" w:hAnsi="Times New Roman" w:cs="Times New Roman"/>
        </w:rPr>
        <w:t>: Generated details of payment mode and payment status of each order and made sure that the sample purchase history was trackable and reportable.</w:t>
      </w:r>
    </w:p>
    <w:p w14:paraId="78222569" w14:textId="77777777" w:rsidR="003C37CA" w:rsidRDefault="00000000">
      <w:pPr>
        <w:spacing w:line="360" w:lineRule="auto"/>
        <w:rPr>
          <w:rFonts w:ascii="Times New Roman" w:hAnsi="Times New Roman" w:cs="Times New Roman"/>
        </w:rPr>
      </w:pPr>
      <w:r>
        <w:rPr>
          <w:rFonts w:ascii="Times New Roman" w:hAnsi="Times New Roman" w:cs="Times New Roman"/>
        </w:rPr>
        <w:t>Indexes were set up in advance and constraints were used to make searches or operations, such as looking up products or processing orders fast, as the data base can expand rapidly.</w:t>
      </w:r>
    </w:p>
    <w:p w14:paraId="5102324B" w14:textId="77777777" w:rsidR="003C37CA" w:rsidRDefault="00000000">
      <w:pPr>
        <w:spacing w:line="360" w:lineRule="auto"/>
        <w:rPr>
          <w:rFonts w:ascii="Times New Roman" w:hAnsi="Times New Roman" w:cs="Times New Roman"/>
        </w:rPr>
      </w:pPr>
      <w:r>
        <w:rPr>
          <w:rFonts w:ascii="Times New Roman" w:hAnsi="Times New Roman" w:cs="Times New Roman"/>
          <w:b/>
          <w:bCs/>
        </w:rPr>
        <w:t xml:space="preserve">Security features: </w:t>
      </w:r>
      <w:r>
        <w:rPr>
          <w:rFonts w:ascii="Times New Roman" w:hAnsi="Times New Roman" w:cs="Times New Roman"/>
        </w:rPr>
        <w:t>Since the platform is designed for secure processing of user data and transactions, an emphasis on security was made at all the layers of the application. Some key implementations included:</w:t>
      </w:r>
    </w:p>
    <w:p w14:paraId="5C50388B" w14:textId="77777777" w:rsidR="003C37CA" w:rsidRDefault="00000000">
      <w:pPr>
        <w:pStyle w:val="ListParagraph"/>
        <w:numPr>
          <w:ilvl w:val="0"/>
          <w:numId w:val="45"/>
        </w:numPr>
        <w:spacing w:line="360" w:lineRule="auto"/>
        <w:rPr>
          <w:rFonts w:ascii="Times New Roman" w:hAnsi="Times New Roman" w:cs="Times New Roman"/>
        </w:rPr>
      </w:pPr>
      <w:r w:rsidRPr="003C3035">
        <w:rPr>
          <w:rFonts w:ascii="Times New Roman" w:hAnsi="Times New Roman" w:cs="Times New Roman"/>
          <w:b/>
          <w:bCs/>
        </w:rPr>
        <w:t>Hashed encryption</w:t>
      </w:r>
      <w:r>
        <w:rPr>
          <w:rFonts w:ascii="Times New Roman" w:hAnsi="Times New Roman" w:cs="Times New Roman"/>
        </w:rPr>
        <w:t>: Passwords were not plain, instead, we hashed them through secure processes such as bcrypt or Argon2. It also made it very hard for adversaries to gain the original plain text password in cases of a data breach.</w:t>
      </w:r>
    </w:p>
    <w:p w14:paraId="0C960969" w14:textId="77777777" w:rsidR="003C37CA" w:rsidRDefault="00000000">
      <w:pPr>
        <w:pStyle w:val="ListParagraph"/>
        <w:numPr>
          <w:ilvl w:val="0"/>
          <w:numId w:val="45"/>
        </w:numPr>
        <w:spacing w:line="360" w:lineRule="auto"/>
        <w:rPr>
          <w:rFonts w:ascii="Times New Roman" w:hAnsi="Times New Roman" w:cs="Times New Roman"/>
        </w:rPr>
      </w:pPr>
      <w:r w:rsidRPr="003C3035">
        <w:rPr>
          <w:rFonts w:ascii="Times New Roman" w:hAnsi="Times New Roman" w:cs="Times New Roman"/>
          <w:b/>
          <w:bCs/>
        </w:rPr>
        <w:t>Two-factor authentication (2FA):</w:t>
      </w:r>
      <w:r>
        <w:rPr>
          <w:rFonts w:ascii="Times New Roman" w:hAnsi="Times New Roman" w:cs="Times New Roman"/>
        </w:rPr>
        <w:t xml:space="preserve"> We also saw it was necessary to integrate two-factor authentication for the users’ logins. This meant that users had to enter another form of ID (for example, a code such as one sent to the user’s phone or email) in addition to their password. This greatly helped in minimizing the possibility of the code being breached despite someone you knowing the password.</w:t>
      </w:r>
    </w:p>
    <w:p w14:paraId="72F3BD9C" w14:textId="77777777" w:rsidR="003C37CA" w:rsidRDefault="00000000">
      <w:pPr>
        <w:pStyle w:val="ListParagraph"/>
        <w:numPr>
          <w:ilvl w:val="0"/>
          <w:numId w:val="45"/>
        </w:numPr>
        <w:spacing w:line="360" w:lineRule="auto"/>
        <w:rPr>
          <w:rFonts w:ascii="Times New Roman" w:hAnsi="Times New Roman" w:cs="Times New Roman"/>
        </w:rPr>
      </w:pPr>
      <w:r w:rsidRPr="003C3035">
        <w:rPr>
          <w:rFonts w:ascii="Times New Roman" w:hAnsi="Times New Roman" w:cs="Times New Roman"/>
          <w:b/>
          <w:bCs/>
        </w:rPr>
        <w:t>Role-based access control (RBAC):</w:t>
      </w:r>
      <w:r>
        <w:rPr>
          <w:rFonts w:ascii="Times New Roman" w:hAnsi="Times New Roman" w:cs="Times New Roman"/>
        </w:rPr>
        <w:t xml:space="preserve"> We introduced RBAC to secure strictly limited administrative processes. One could only access some of the most sensitive actions like inventory control, placing, and receiving orders, or altering user accounts if one had the proper roles assigned to their user accounts (like being an administrator, for example). These measures ensured that the part was not taken out deliberately by someone working for the organization or an accident occurred whereby wrong parts where fitted on the system. Also, the admin dashboard and all related API endpoints were enhanced with strong access controls with logs to track activities within the system.</w:t>
      </w:r>
    </w:p>
    <w:p w14:paraId="0BBDF9EB" w14:textId="77777777" w:rsidR="003C37CA" w:rsidRDefault="00000000">
      <w:pPr>
        <w:spacing w:line="360" w:lineRule="auto"/>
        <w:rPr>
          <w:rFonts w:ascii="Times New Roman" w:hAnsi="Times New Roman" w:cs="Times New Roman"/>
        </w:rPr>
      </w:pPr>
      <w:r>
        <w:rPr>
          <w:rFonts w:ascii="Times New Roman" w:hAnsi="Times New Roman" w:cs="Times New Roman"/>
        </w:rPr>
        <w:lastRenderedPageBreak/>
        <w:t>As a result of the low-level design work carried out in detail at this stage, we were able to guarantee that the final system which was being implemented, would be not only secure but also able to effectively process and protect user and business data. This also formed the basis of scalability in that the platform would be able to embrace more traffic and transaction as it empowered the end usersüs</w:t>
      </w:r>
    </w:p>
    <w:p w14:paraId="122963BF" w14:textId="77777777" w:rsidR="003C37CA" w:rsidRPr="003C3035" w:rsidRDefault="00000000">
      <w:pPr>
        <w:spacing w:line="360" w:lineRule="auto"/>
        <w:rPr>
          <w:rFonts w:ascii="Times New Roman" w:hAnsi="Times New Roman" w:cs="Times New Roman"/>
          <w:b/>
          <w:bCs/>
        </w:rPr>
      </w:pPr>
      <w:r w:rsidRPr="003C3035">
        <w:rPr>
          <w:rFonts w:ascii="Times New Roman" w:hAnsi="Times New Roman" w:cs="Times New Roman"/>
          <w:b/>
          <w:bCs/>
        </w:rPr>
        <w:t>Programming Phase</w:t>
      </w:r>
    </w:p>
    <w:p w14:paraId="58E452C7" w14:textId="77777777" w:rsidR="003C37CA" w:rsidRDefault="00000000">
      <w:pPr>
        <w:spacing w:line="360" w:lineRule="auto"/>
        <w:rPr>
          <w:rFonts w:ascii="Times New Roman" w:hAnsi="Times New Roman" w:cs="Times New Roman"/>
        </w:rPr>
      </w:pPr>
      <w:r>
        <w:rPr>
          <w:rFonts w:ascii="Times New Roman" w:hAnsi="Times New Roman" w:cs="Times New Roman"/>
        </w:rPr>
        <w:t>During the programming phase, directly adhering to the code standards was followed to achieve the maximum efficiency, code reusability factor and coding using Team collaboration. One of the key objectives was to make development iterative and maintainable in order to quickly make changes and deliver good results.</w:t>
      </w:r>
    </w:p>
    <w:p w14:paraId="4A488591" w14:textId="77777777" w:rsidR="003C37CA" w:rsidRDefault="00000000">
      <w:pPr>
        <w:pStyle w:val="ListParagraph"/>
        <w:numPr>
          <w:ilvl w:val="0"/>
          <w:numId w:val="46"/>
        </w:numPr>
        <w:spacing w:line="360" w:lineRule="auto"/>
        <w:rPr>
          <w:rFonts w:ascii="Times New Roman" w:hAnsi="Times New Roman" w:cs="Times New Roman"/>
        </w:rPr>
      </w:pPr>
      <w:r>
        <w:rPr>
          <w:rFonts w:ascii="Times New Roman" w:hAnsi="Times New Roman" w:cs="Times New Roman"/>
          <w:b/>
          <w:bCs/>
        </w:rPr>
        <w:t xml:space="preserve">Code reviews: </w:t>
      </w:r>
      <w:r>
        <w:rPr>
          <w:rFonts w:ascii="Times New Roman" w:hAnsi="Times New Roman" w:cs="Times New Roman"/>
        </w:rPr>
        <w:t>That, all features which were designed passed through peer reviews from colleagues and experts in the field. These reviews were done by peers who were developers, in order to ascertain that the code that we were committing to our project, adhered to the highest standards of quality, functionality, and security. Code reviews enabled us identify possible bugs before integration, improve standardization across the code and enhance the team training. It also made the review process more collective where every member was conversant with the general layout and working of the application fostering unity in the development process.</w:t>
      </w:r>
    </w:p>
    <w:p w14:paraId="5B38ED62" w14:textId="77777777" w:rsidR="003C37CA" w:rsidRDefault="00000000">
      <w:pPr>
        <w:pStyle w:val="ListParagraph"/>
        <w:numPr>
          <w:ilvl w:val="0"/>
          <w:numId w:val="46"/>
        </w:numPr>
        <w:spacing w:line="360" w:lineRule="auto"/>
        <w:rPr>
          <w:rFonts w:ascii="Times New Roman" w:hAnsi="Times New Roman" w:cs="Times New Roman"/>
        </w:rPr>
      </w:pPr>
      <w:r w:rsidRPr="003C3035">
        <w:rPr>
          <w:rFonts w:ascii="Times New Roman" w:hAnsi="Times New Roman" w:cs="Times New Roman"/>
          <w:b/>
          <w:bCs/>
        </w:rPr>
        <w:t>Modular coding</w:t>
      </w:r>
      <w:r>
        <w:rPr>
          <w:rFonts w:ascii="Times New Roman" w:hAnsi="Times New Roman" w:cs="Times New Roman"/>
        </w:rPr>
        <w:t>: We created clean code by following all principles of code such that each module contained an individual responsibility only. This modularity paid off in making the code reusable, especially between different parts of the app and in making it easier to correct bugs of add features without interacting with other parts of the system. Thereby we minimized development of the so called technical debt – the future costs concerned following and improving the system.</w:t>
      </w:r>
    </w:p>
    <w:p w14:paraId="31F79D0C" w14:textId="77777777" w:rsidR="003C37CA" w:rsidRDefault="00000000">
      <w:pPr>
        <w:pStyle w:val="ListParagraph"/>
        <w:numPr>
          <w:ilvl w:val="0"/>
          <w:numId w:val="46"/>
        </w:numPr>
        <w:spacing w:line="360" w:lineRule="auto"/>
        <w:rPr>
          <w:rFonts w:ascii="Times New Roman" w:hAnsi="Times New Roman" w:cs="Times New Roman"/>
        </w:rPr>
      </w:pPr>
      <w:r w:rsidRPr="003C3035">
        <w:rPr>
          <w:rFonts w:ascii="Times New Roman" w:hAnsi="Times New Roman" w:cs="Times New Roman"/>
          <w:b/>
          <w:bCs/>
        </w:rPr>
        <w:t>Version control:</w:t>
      </w:r>
      <w:r>
        <w:rPr>
          <w:rFonts w:ascii="Times New Roman" w:hAnsi="Times New Roman" w:cs="Times New Roman"/>
        </w:rPr>
        <w:t xml:space="preserve"> To achieve co-ordination and to manage the changes we followed the Git repository for version controls. It enabled one to carry out different parts of the project at the same time without coming across the other’s work. Version control presented in this paper helped to reveal the history of changes in code for a better and simpler identification or a problem. However, using the branching strategies, we were able to correctly split features under development and look for a way of integrating them back into the master code when they’re stable and reviewed.</w:t>
      </w:r>
    </w:p>
    <w:p w14:paraId="0350A40A" w14:textId="77777777" w:rsidR="003C37CA" w:rsidRPr="003C3035" w:rsidRDefault="00000000">
      <w:pPr>
        <w:spacing w:line="360" w:lineRule="auto"/>
        <w:rPr>
          <w:rFonts w:ascii="Times New Roman" w:hAnsi="Times New Roman" w:cs="Times New Roman"/>
          <w:b/>
          <w:bCs/>
        </w:rPr>
      </w:pPr>
      <w:r w:rsidRPr="003C3035">
        <w:rPr>
          <w:rFonts w:ascii="Times New Roman" w:hAnsi="Times New Roman" w:cs="Times New Roman"/>
          <w:b/>
          <w:bCs/>
        </w:rPr>
        <w:t>Algorithm Implementation</w:t>
      </w:r>
    </w:p>
    <w:p w14:paraId="47B1BC78" w14:textId="77777777" w:rsidR="003C37CA" w:rsidRDefault="00000000">
      <w:pPr>
        <w:spacing w:line="360" w:lineRule="auto"/>
        <w:rPr>
          <w:rFonts w:ascii="Times New Roman" w:hAnsi="Times New Roman" w:cs="Times New Roman"/>
        </w:rPr>
      </w:pPr>
      <w:r>
        <w:rPr>
          <w:rFonts w:ascii="Times New Roman" w:hAnsi="Times New Roman" w:cs="Times New Roman"/>
        </w:rPr>
        <w:lastRenderedPageBreak/>
        <w:t>As part of enhancing the functionality and user experience of the Online Grocery Store, we implemented key algorithms tailored to improve search efficiency and personalization:</w:t>
      </w:r>
    </w:p>
    <w:p w14:paraId="08982137" w14:textId="77777777" w:rsidR="003C37CA" w:rsidRDefault="00000000">
      <w:pPr>
        <w:numPr>
          <w:ilvl w:val="0"/>
          <w:numId w:val="32"/>
        </w:numPr>
        <w:spacing w:line="360" w:lineRule="auto"/>
        <w:rPr>
          <w:rFonts w:ascii="Times New Roman" w:hAnsi="Times New Roman" w:cs="Times New Roman"/>
        </w:rPr>
      </w:pPr>
      <w:r>
        <w:rPr>
          <w:rFonts w:ascii="Times New Roman" w:hAnsi="Times New Roman" w:cs="Times New Roman"/>
          <w:b/>
          <w:bCs/>
        </w:rPr>
        <w:t>Product recommendation algorithm</w:t>
      </w:r>
      <w:r>
        <w:rPr>
          <w:rFonts w:ascii="Times New Roman" w:hAnsi="Times New Roman" w:cs="Times New Roman"/>
        </w:rPr>
        <w:t>: To enhance the user experience we built a recommender system that was capable of recommending products similar to others that the users had purchased in the past. This was developed based on a simple algorithm that relies on patterns and trends of purchasing behavior to suggest other related items users might be interested in hence creating a more customer-oriented marketplace. In the course of several iterations, the algorithm can be refines and improved by the integration of machine learning models.</w:t>
      </w:r>
    </w:p>
    <w:p w14:paraId="4F3EE863" w14:textId="77777777" w:rsidR="003C37CA" w:rsidRDefault="00000000">
      <w:pPr>
        <w:numPr>
          <w:ilvl w:val="0"/>
          <w:numId w:val="32"/>
        </w:numPr>
        <w:spacing w:line="360" w:lineRule="auto"/>
        <w:rPr>
          <w:rFonts w:ascii="Times New Roman" w:hAnsi="Times New Roman" w:cs="Times New Roman"/>
        </w:rPr>
      </w:pPr>
      <w:r w:rsidRPr="003C3035">
        <w:rPr>
          <w:rFonts w:ascii="Times New Roman" w:hAnsi="Times New Roman" w:cs="Times New Roman"/>
          <w:b/>
          <w:bCs/>
        </w:rPr>
        <w:t>Search optimization</w:t>
      </w:r>
      <w:r>
        <w:rPr>
          <w:rFonts w:ascii="Times New Roman" w:hAnsi="Times New Roman" w:cs="Times New Roman"/>
        </w:rPr>
        <w:t>: To improve the user experience we implemented index-based search for our site. This made it possible to access search results in few seconds any time information was requested since the size of the product database would inevitably increase with time. With these optimizations, users could not only locate specific grocery items via keywords or categories of products, but also specific details of the product. The given search functionality was build with search capability ability to expand with the increasing product catalogue, all the time remaining fast.</w:t>
      </w:r>
    </w:p>
    <w:p w14:paraId="3B65FAA7" w14:textId="77777777" w:rsidR="003C37CA" w:rsidRPr="003C3035" w:rsidRDefault="00000000">
      <w:pPr>
        <w:spacing w:line="360" w:lineRule="auto"/>
        <w:rPr>
          <w:rFonts w:ascii="Times New Roman" w:hAnsi="Times New Roman" w:cs="Times New Roman"/>
          <w:b/>
          <w:bCs/>
        </w:rPr>
      </w:pPr>
      <w:r w:rsidRPr="003C3035">
        <w:rPr>
          <w:rFonts w:ascii="Times New Roman" w:hAnsi="Times New Roman" w:cs="Times New Roman"/>
          <w:b/>
          <w:bCs/>
        </w:rPr>
        <w:t>Security Implementation</w:t>
      </w:r>
    </w:p>
    <w:p w14:paraId="524DA698" w14:textId="77777777" w:rsidR="003C37CA" w:rsidRDefault="00000000">
      <w:pPr>
        <w:spacing w:line="360" w:lineRule="auto"/>
        <w:rPr>
          <w:rFonts w:ascii="Times New Roman" w:hAnsi="Times New Roman" w:cs="Times New Roman"/>
        </w:rPr>
      </w:pPr>
      <w:r>
        <w:rPr>
          <w:rFonts w:ascii="Times New Roman" w:hAnsi="Times New Roman" w:cs="Times New Roman"/>
        </w:rPr>
        <w:t>One of the concerns during the developmental stage was security since the site collects personal information and payment information from the users. We incorporated a variety of security measures to safeguard the system against potential threats:</w:t>
      </w:r>
    </w:p>
    <w:p w14:paraId="07FCEB77" w14:textId="77777777" w:rsidR="003C37CA" w:rsidRDefault="00000000">
      <w:pPr>
        <w:numPr>
          <w:ilvl w:val="0"/>
          <w:numId w:val="32"/>
        </w:numPr>
        <w:spacing w:line="360" w:lineRule="auto"/>
        <w:rPr>
          <w:rFonts w:ascii="Times New Roman" w:hAnsi="Times New Roman" w:cs="Times New Roman"/>
        </w:rPr>
      </w:pPr>
      <w:r w:rsidRPr="003C3035">
        <w:rPr>
          <w:rFonts w:ascii="Times New Roman" w:hAnsi="Times New Roman" w:cs="Times New Roman"/>
          <w:b/>
          <w:bCs/>
        </w:rPr>
        <w:t>HTTPS:</w:t>
      </w:r>
      <w:r>
        <w:rPr>
          <w:rFonts w:ascii="Times New Roman" w:hAnsi="Times New Roman" w:cs="Times New Roman"/>
        </w:rPr>
        <w:t xml:space="preserve"> All web components of the application were deployed over the https protocol which embeds all the data sent between the client and the server. This measure ensured that users’ passwords, account details and any other form of information never reached the wrong hands.</w:t>
      </w:r>
    </w:p>
    <w:p w14:paraId="0CE1EA55" w14:textId="77777777" w:rsidR="003C37CA" w:rsidRDefault="00000000">
      <w:pPr>
        <w:numPr>
          <w:ilvl w:val="0"/>
          <w:numId w:val="32"/>
        </w:numPr>
        <w:spacing w:line="360" w:lineRule="auto"/>
        <w:rPr>
          <w:rFonts w:ascii="Times New Roman" w:hAnsi="Times New Roman" w:cs="Times New Roman"/>
        </w:rPr>
      </w:pPr>
      <w:r w:rsidRPr="003C3035">
        <w:rPr>
          <w:rFonts w:ascii="Times New Roman" w:hAnsi="Times New Roman" w:cs="Times New Roman"/>
          <w:b/>
          <w:bCs/>
        </w:rPr>
        <w:t>SQL injection prevention:</w:t>
      </w:r>
      <w:r>
        <w:rPr>
          <w:rFonts w:ascii="Times New Roman" w:hAnsi="Times New Roman" w:cs="Times New Roman"/>
        </w:rPr>
        <w:t xml:space="preserve"> This is to avoid cases where some users try to manipulate some parameters in the input fields in what we know as SQL injection attack, we used prepared statements in all the queries to the dabase. Prepared statements made it possible to only accept MySQL commands that were safe when executed, so user input was cleansed prior to being executed as part of SQL commands, thereby protecting the database from these particular hostile attacks.</w:t>
      </w:r>
    </w:p>
    <w:p w14:paraId="51E777E6" w14:textId="77777777" w:rsidR="003C37CA" w:rsidRDefault="00000000">
      <w:pPr>
        <w:numPr>
          <w:ilvl w:val="0"/>
          <w:numId w:val="33"/>
        </w:numPr>
        <w:spacing w:line="360" w:lineRule="auto"/>
        <w:rPr>
          <w:rFonts w:ascii="Times New Roman" w:hAnsi="Times New Roman" w:cs="Times New Roman"/>
        </w:rPr>
      </w:pPr>
      <w:r>
        <w:rPr>
          <w:rFonts w:ascii="Times New Roman" w:hAnsi="Times New Roman" w:cs="Times New Roman"/>
          <w:b/>
          <w:bCs/>
        </w:rPr>
        <w:lastRenderedPageBreak/>
        <w:t>Data validation and sanitization</w:t>
      </w:r>
      <w:r>
        <w:rPr>
          <w:rFonts w:ascii="Times New Roman" w:hAnsi="Times New Roman" w:cs="Times New Roman"/>
        </w:rPr>
        <w:t>: For anti-XSS and other forms of input-based attack, we employed stringent methods of data validation. Each form and each URL parameter passed from users to the application was checked and sanitized. This made it impossible for the system to be manipulated by wrong scripts or wrong entries from the users. Further, client side and server side validation techniques were employed in order to maintain the quality of the input.</w:t>
      </w:r>
    </w:p>
    <w:p w14:paraId="37EF9529" w14:textId="77777777" w:rsidR="003C37CA" w:rsidRPr="003C3035" w:rsidRDefault="00000000">
      <w:pPr>
        <w:spacing w:line="360" w:lineRule="auto"/>
        <w:rPr>
          <w:rFonts w:ascii="Times New Roman" w:hAnsi="Times New Roman" w:cs="Times New Roman"/>
          <w:b/>
          <w:bCs/>
        </w:rPr>
      </w:pPr>
      <w:r w:rsidRPr="003C3035">
        <w:rPr>
          <w:rFonts w:ascii="Times New Roman" w:hAnsi="Times New Roman" w:cs="Times New Roman"/>
          <w:b/>
          <w:bCs/>
        </w:rPr>
        <w:t>Ethical Considerations</w:t>
      </w:r>
    </w:p>
    <w:p w14:paraId="7D3A213B" w14:textId="77777777" w:rsidR="003C37CA" w:rsidRDefault="00000000">
      <w:pPr>
        <w:spacing w:line="360" w:lineRule="auto"/>
        <w:rPr>
          <w:rFonts w:ascii="Times New Roman" w:hAnsi="Times New Roman" w:cs="Times New Roman"/>
        </w:rPr>
      </w:pPr>
      <w:r>
        <w:rPr>
          <w:rFonts w:ascii="Times New Roman" w:hAnsi="Times New Roman" w:cs="Times New Roman"/>
        </w:rPr>
        <w:t>Ethical guidelines were followed throughout the project, focusing on:</w:t>
      </w:r>
    </w:p>
    <w:p w14:paraId="3A19BE62" w14:textId="77777777" w:rsidR="003C37CA" w:rsidRDefault="00000000">
      <w:pPr>
        <w:numPr>
          <w:ilvl w:val="0"/>
          <w:numId w:val="33"/>
        </w:numPr>
        <w:spacing w:line="360" w:lineRule="auto"/>
        <w:rPr>
          <w:rFonts w:ascii="Times New Roman" w:hAnsi="Times New Roman" w:cs="Times New Roman"/>
        </w:rPr>
      </w:pPr>
      <w:r w:rsidRPr="003C3035">
        <w:rPr>
          <w:rFonts w:ascii="Times New Roman" w:hAnsi="Times New Roman" w:cs="Times New Roman"/>
          <w:b/>
          <w:bCs/>
        </w:rPr>
        <w:t>Data privacy</w:t>
      </w:r>
      <w:r>
        <w:rPr>
          <w:rFonts w:ascii="Times New Roman" w:hAnsi="Times New Roman" w:cs="Times New Roman"/>
        </w:rPr>
        <w:t>: Only acquisition of relevant data was made, and every information regarding the users was encrypted.</w:t>
      </w:r>
    </w:p>
    <w:p w14:paraId="08A98973" w14:textId="77777777" w:rsidR="003C37CA" w:rsidRDefault="00000000">
      <w:pPr>
        <w:numPr>
          <w:ilvl w:val="0"/>
          <w:numId w:val="33"/>
        </w:numPr>
        <w:spacing w:line="360" w:lineRule="auto"/>
        <w:rPr>
          <w:rFonts w:ascii="Times New Roman" w:hAnsi="Times New Roman" w:cs="Times New Roman"/>
        </w:rPr>
      </w:pPr>
      <w:r w:rsidRPr="003C3035">
        <w:rPr>
          <w:rFonts w:ascii="Times New Roman" w:hAnsi="Times New Roman" w:cs="Times New Roman"/>
          <w:b/>
          <w:bCs/>
        </w:rPr>
        <w:t>Inclusive design</w:t>
      </w:r>
      <w:r>
        <w:rPr>
          <w:rFonts w:ascii="Times New Roman" w:hAnsi="Times New Roman" w:cs="Times New Roman"/>
        </w:rPr>
        <w:t>: We made it possible for everyone including persons with disabilities to this platform by following web standards.</w:t>
      </w:r>
    </w:p>
    <w:p w14:paraId="6B0ABE11" w14:textId="77777777" w:rsidR="003C37CA" w:rsidRPr="003C3035" w:rsidRDefault="00000000">
      <w:pPr>
        <w:spacing w:line="360" w:lineRule="auto"/>
        <w:rPr>
          <w:rFonts w:ascii="Times New Roman" w:hAnsi="Times New Roman" w:cs="Times New Roman"/>
          <w:b/>
          <w:bCs/>
        </w:rPr>
      </w:pPr>
      <w:r w:rsidRPr="003C3035">
        <w:rPr>
          <w:rFonts w:ascii="Times New Roman" w:hAnsi="Times New Roman" w:cs="Times New Roman"/>
          <w:b/>
          <w:bCs/>
        </w:rPr>
        <w:t>Testing Phase</w:t>
      </w:r>
    </w:p>
    <w:p w14:paraId="162A8259" w14:textId="77777777" w:rsidR="003C37CA" w:rsidRDefault="00000000">
      <w:pPr>
        <w:spacing w:line="360" w:lineRule="auto"/>
        <w:rPr>
          <w:rFonts w:ascii="Times New Roman" w:hAnsi="Times New Roman" w:cs="Times New Roman"/>
        </w:rPr>
      </w:pPr>
      <w:r>
        <w:rPr>
          <w:rFonts w:ascii="Times New Roman" w:hAnsi="Times New Roman" w:cs="Times New Roman"/>
        </w:rPr>
        <w:t>The testing phase was particularly important to fulfill the quality and performance requirements for an eCommerce application. As a result, we used different approaches in testing to ensure provision of a solution that would capture every aspect of functionality, usability, and security. This extensive testing also helped to reduce the probability of defects, and as far as defects were concerned, the system functioned optimally as predicted in different scenarios.</w:t>
      </w:r>
    </w:p>
    <w:p w14:paraId="77D740A8" w14:textId="77777777" w:rsidR="003C37CA" w:rsidRDefault="00000000">
      <w:pPr>
        <w:numPr>
          <w:ilvl w:val="0"/>
          <w:numId w:val="33"/>
        </w:numPr>
        <w:spacing w:line="360" w:lineRule="auto"/>
        <w:rPr>
          <w:rFonts w:ascii="Times New Roman" w:hAnsi="Times New Roman" w:cs="Times New Roman"/>
        </w:rPr>
      </w:pPr>
      <w:r w:rsidRPr="003C3035">
        <w:rPr>
          <w:rFonts w:ascii="Times New Roman" w:hAnsi="Times New Roman" w:cs="Times New Roman"/>
          <w:b/>
          <w:bCs/>
        </w:rPr>
        <w:t>Unit testing</w:t>
      </w:r>
      <w:r>
        <w:rPr>
          <w:rFonts w:ascii="Times New Roman" w:hAnsi="Times New Roman" w:cs="Times New Roman"/>
        </w:rPr>
        <w:t>: All the modules of the application, including the login sub-system, search and the checkout system were tested using functional unit tests. These tests proved that each function or module should do its operations correctly if no other functions or modules are called. This early detection of bugs eliminated likely hood of large problems during later stages of development.</w:t>
      </w:r>
    </w:p>
    <w:p w14:paraId="17D8734E" w14:textId="77777777" w:rsidR="003C37CA" w:rsidRDefault="00000000">
      <w:pPr>
        <w:numPr>
          <w:ilvl w:val="0"/>
          <w:numId w:val="33"/>
        </w:numPr>
        <w:spacing w:line="360" w:lineRule="auto"/>
        <w:rPr>
          <w:rFonts w:ascii="Times New Roman" w:hAnsi="Times New Roman" w:cs="Times New Roman"/>
        </w:rPr>
      </w:pPr>
      <w:r w:rsidRPr="003C3035">
        <w:rPr>
          <w:rFonts w:ascii="Times New Roman" w:hAnsi="Times New Roman" w:cs="Times New Roman"/>
          <w:b/>
          <w:bCs/>
        </w:rPr>
        <w:t>Integration testing</w:t>
      </w:r>
      <w:r>
        <w:rPr>
          <w:rFonts w:ascii="Times New Roman" w:hAnsi="Times New Roman" w:cs="Times New Roman"/>
        </w:rPr>
        <w:t xml:space="preserve">: The two tests that were carried out after unit testing were integration tests, which aimed at testing how well various sub-systems of the application interfaced with each other. This included checking if any or all of the front-end interfaces implemented submits and interacts with the back-end server as anticipated and checking if the data stored in the database was stored and retrieved as required. These tests were important to ensure that the overall process of data </w:t>
      </w:r>
      <w:r>
        <w:rPr>
          <w:rFonts w:ascii="Times New Roman" w:hAnsi="Times New Roman" w:cs="Times New Roman"/>
        </w:rPr>
        <w:lastRenderedPageBreak/>
        <w:t>operation from the user point of view to the back end point of view was free from all sorts of error.</w:t>
      </w:r>
    </w:p>
    <w:p w14:paraId="65CC3DFE" w14:textId="77777777" w:rsidR="003C37CA" w:rsidRDefault="00000000">
      <w:pPr>
        <w:numPr>
          <w:ilvl w:val="0"/>
          <w:numId w:val="34"/>
        </w:numPr>
        <w:spacing w:line="360" w:lineRule="auto"/>
        <w:rPr>
          <w:rFonts w:ascii="Times New Roman" w:hAnsi="Times New Roman" w:cs="Times New Roman"/>
        </w:rPr>
      </w:pPr>
      <w:r>
        <w:rPr>
          <w:rFonts w:ascii="Times New Roman" w:hAnsi="Times New Roman" w:cs="Times New Roman"/>
          <w:b/>
          <w:bCs/>
        </w:rPr>
        <w:t>User testing</w:t>
      </w:r>
      <w:r>
        <w:rPr>
          <w:rFonts w:ascii="Times New Roman" w:hAnsi="Times New Roman" w:cs="Times New Roman"/>
        </w:rPr>
        <w:t>: However, user testing was also done for obtaining the real-life experience feedback on the usability and performance of the platform and overall experience of the user. Several scenarios were assigned to users including signing up, searching for products, placing the products into the cart, and completing the purchase. With their feedback, problems in the user experience, for instance, where the navigation was somewhat confusing, or when loading time was unreasonably long, were noticed and the user interface was optimized.</w:t>
      </w:r>
    </w:p>
    <w:p w14:paraId="67731E20" w14:textId="77777777" w:rsidR="003C37CA" w:rsidRPr="003C3035" w:rsidRDefault="00000000">
      <w:pPr>
        <w:spacing w:line="360" w:lineRule="auto"/>
        <w:rPr>
          <w:rFonts w:ascii="Times New Roman" w:hAnsi="Times New Roman" w:cs="Times New Roman"/>
          <w:b/>
          <w:bCs/>
        </w:rPr>
      </w:pPr>
      <w:r w:rsidRPr="003C3035">
        <w:rPr>
          <w:rFonts w:ascii="Times New Roman" w:hAnsi="Times New Roman" w:cs="Times New Roman"/>
          <w:b/>
          <w:bCs/>
        </w:rPr>
        <w:t>Quality Assurance</w:t>
      </w:r>
    </w:p>
    <w:p w14:paraId="46579E32" w14:textId="77777777" w:rsidR="003C37CA" w:rsidRDefault="00000000">
      <w:pPr>
        <w:spacing w:line="360" w:lineRule="auto"/>
        <w:rPr>
          <w:rFonts w:ascii="Times New Roman" w:hAnsi="Times New Roman" w:cs="Times New Roman"/>
        </w:rPr>
      </w:pPr>
      <w:r>
        <w:rPr>
          <w:rFonts w:ascii="Times New Roman" w:hAnsi="Times New Roman" w:cs="Times New Roman"/>
        </w:rPr>
        <w:t>To maintain high standards of code quality, we applied several quality assurance metrics during the development and testing phases:</w:t>
      </w:r>
    </w:p>
    <w:p w14:paraId="2A5CC593" w14:textId="77777777" w:rsidR="003C37CA" w:rsidRDefault="00000000">
      <w:pPr>
        <w:numPr>
          <w:ilvl w:val="0"/>
          <w:numId w:val="34"/>
        </w:numPr>
        <w:spacing w:line="360" w:lineRule="auto"/>
        <w:rPr>
          <w:rFonts w:ascii="Times New Roman" w:hAnsi="Times New Roman" w:cs="Times New Roman"/>
        </w:rPr>
      </w:pPr>
      <w:r w:rsidRPr="003C3035">
        <w:rPr>
          <w:rFonts w:ascii="Times New Roman" w:hAnsi="Times New Roman" w:cs="Times New Roman"/>
          <w:b/>
          <w:bCs/>
        </w:rPr>
        <w:t>Code coverage:</w:t>
      </w:r>
      <w:r>
        <w:rPr>
          <w:rFonts w:ascii="Times New Roman" w:hAnsi="Times New Roman" w:cs="Times New Roman"/>
        </w:rPr>
        <w:t xml:space="preserve"> These are the following technique: code coverage, which checked that the automated test coverage at least 90% of the code. This metric made me feel that most part of the application functions had been tested, thereby minimizing a situation where untested code can head to production environment and cause havoc. High coverage also enabled us to modify the system code without fearing to to introduce various unlooked for errors.</w:t>
      </w:r>
    </w:p>
    <w:p w14:paraId="441450F9" w14:textId="77777777" w:rsidR="003C37CA" w:rsidRDefault="00000000">
      <w:pPr>
        <w:numPr>
          <w:ilvl w:val="0"/>
          <w:numId w:val="34"/>
        </w:numPr>
        <w:spacing w:line="360" w:lineRule="auto"/>
        <w:rPr>
          <w:rFonts w:ascii="Times New Roman" w:hAnsi="Times New Roman" w:cs="Times New Roman"/>
        </w:rPr>
      </w:pPr>
      <w:r w:rsidRPr="003C3035">
        <w:rPr>
          <w:rFonts w:ascii="Times New Roman" w:hAnsi="Times New Roman" w:cs="Times New Roman"/>
          <w:b/>
          <w:bCs/>
        </w:rPr>
        <w:t>Defect analysis</w:t>
      </w:r>
      <w:r>
        <w:rPr>
          <w:rFonts w:ascii="Times New Roman" w:hAnsi="Times New Roman" w:cs="Times New Roman"/>
        </w:rPr>
        <w:t>: Any problems or defects as observed during testing were well documented including the corresponding category. In this case, utilizing the systematic defect analysis process, all bugs were analyzed and the most basic causes of the defects were determined and eliminated. This made it possible to strengthen the system so that in case of deliberate attacks, the same defects that were identified could not easily be repeated again after the system has been deployed. That we eliminated all the existing problems before its release made it have a higher quality and stability of the application.</w:t>
      </w:r>
    </w:p>
    <w:p w14:paraId="5A733F9D" w14:textId="77777777" w:rsidR="003C37CA" w:rsidRPr="003C3035" w:rsidRDefault="00000000">
      <w:pPr>
        <w:spacing w:line="360" w:lineRule="auto"/>
        <w:rPr>
          <w:rFonts w:ascii="Times New Roman" w:hAnsi="Times New Roman" w:cs="Times New Roman"/>
          <w:b/>
          <w:bCs/>
        </w:rPr>
      </w:pPr>
      <w:r w:rsidRPr="003C3035">
        <w:rPr>
          <w:rFonts w:ascii="Times New Roman" w:hAnsi="Times New Roman" w:cs="Times New Roman"/>
          <w:b/>
          <w:bCs/>
        </w:rPr>
        <w:t>Deployment Strategies</w:t>
      </w:r>
    </w:p>
    <w:p w14:paraId="125C5E1A" w14:textId="77777777" w:rsidR="003C37CA" w:rsidRDefault="00000000">
      <w:pPr>
        <w:spacing w:line="360" w:lineRule="auto"/>
        <w:rPr>
          <w:rFonts w:ascii="Times New Roman" w:hAnsi="Times New Roman" w:cs="Times New Roman"/>
        </w:rPr>
      </w:pPr>
      <w:r>
        <w:rPr>
          <w:rFonts w:ascii="Times New Roman" w:hAnsi="Times New Roman" w:cs="Times New Roman"/>
        </w:rPr>
        <w:t>When it was time to put the system out to production, a CI/CD pipeline was set up to build the system and deploy new features, while maintaining the existing functionality.</w:t>
      </w:r>
    </w:p>
    <w:p w14:paraId="7C92CCC8" w14:textId="77777777" w:rsidR="003C37CA" w:rsidRPr="003C3035" w:rsidRDefault="00000000">
      <w:pPr>
        <w:numPr>
          <w:ilvl w:val="0"/>
          <w:numId w:val="38"/>
        </w:numPr>
        <w:spacing w:line="360" w:lineRule="auto"/>
        <w:rPr>
          <w:rFonts w:ascii="Times New Roman" w:hAnsi="Times New Roman" w:cs="Times New Roman"/>
        </w:rPr>
      </w:pPr>
      <w:r w:rsidRPr="003C3035">
        <w:rPr>
          <w:rFonts w:ascii="Times New Roman" w:hAnsi="Times New Roman" w:cs="Times New Roman"/>
        </w:rPr>
        <w:lastRenderedPageBreak/>
        <w:t xml:space="preserve">Jenkins was our principal application for handling builds, tests, as well as deployment. With the help of this </w:t>
      </w:r>
      <w:proofErr w:type="gramStart"/>
      <w:r w:rsidRPr="003C3035">
        <w:rPr>
          <w:rFonts w:ascii="Times New Roman" w:hAnsi="Times New Roman" w:cs="Times New Roman"/>
        </w:rPr>
        <w:t>tool</w:t>
      </w:r>
      <w:proofErr w:type="gramEnd"/>
      <w:r w:rsidRPr="003C3035">
        <w:rPr>
          <w:rFonts w:ascii="Times New Roman" w:hAnsi="Times New Roman" w:cs="Times New Roman"/>
        </w:rPr>
        <w:t xml:space="preserve"> it was rather simple to incorporate a fresh code for the application, since after the changes all unit and integration tests are run to check for any mistakes before deploying the application. Every feature or bug fix first rolled out to a separate staging environment, so at least two separate tests could be performed to make sure there were no problems on the live platform. After tests passed at this site, the changes were transferred to the live site at the same environment.</w:t>
      </w:r>
    </w:p>
    <w:p w14:paraId="26C6FD7C" w14:textId="77777777" w:rsidR="003C37CA" w:rsidRPr="003C3035" w:rsidRDefault="00000000">
      <w:pPr>
        <w:spacing w:line="360" w:lineRule="auto"/>
        <w:rPr>
          <w:rFonts w:ascii="Times New Roman" w:hAnsi="Times New Roman" w:cs="Times New Roman"/>
          <w:b/>
          <w:bCs/>
        </w:rPr>
      </w:pPr>
      <w:r w:rsidRPr="003C3035">
        <w:rPr>
          <w:rFonts w:ascii="Times New Roman" w:hAnsi="Times New Roman" w:cs="Times New Roman"/>
          <w:b/>
          <w:bCs/>
        </w:rPr>
        <w:t>Maintenance and Future Trends</w:t>
      </w:r>
    </w:p>
    <w:p w14:paraId="3AF73605" w14:textId="77777777" w:rsidR="003C37CA" w:rsidRDefault="00000000">
      <w:pPr>
        <w:spacing w:line="360" w:lineRule="auto"/>
        <w:rPr>
          <w:rFonts w:ascii="Times New Roman" w:hAnsi="Times New Roman" w:cs="Times New Roman"/>
        </w:rPr>
      </w:pPr>
      <w:r>
        <w:rPr>
          <w:rFonts w:ascii="Times New Roman" w:hAnsi="Times New Roman" w:cs="Times New Roman"/>
        </w:rPr>
        <w:t>Following deployment, we established a clear strategy for post-launch maintenance to ensure that the system remained functional and responsive to user needs:</w:t>
      </w:r>
    </w:p>
    <w:p w14:paraId="38E02B98" w14:textId="77777777" w:rsidR="003C37CA" w:rsidRDefault="00000000">
      <w:pPr>
        <w:numPr>
          <w:ilvl w:val="0"/>
          <w:numId w:val="38"/>
        </w:numPr>
        <w:spacing w:line="360" w:lineRule="auto"/>
        <w:rPr>
          <w:rFonts w:ascii="Times New Roman" w:hAnsi="Times New Roman" w:cs="Times New Roman"/>
        </w:rPr>
      </w:pPr>
      <w:r w:rsidRPr="003C3035">
        <w:rPr>
          <w:rFonts w:ascii="Times New Roman" w:hAnsi="Times New Roman" w:cs="Times New Roman"/>
          <w:b/>
          <w:bCs/>
        </w:rPr>
        <w:t>Bug tracking</w:t>
      </w:r>
      <w:r>
        <w:rPr>
          <w:rFonts w:ascii="Times New Roman" w:hAnsi="Times New Roman" w:cs="Times New Roman"/>
        </w:rPr>
        <w:t>: For bugs and system issues that cropped up after the launch we used Jira. Jira enabled us to manage bugs at a glance, prioritize them, and determine actions for their resolution so that any problems users encountered were soon addressed without infringing on their experience. In this way, we were able to organize these bugs and recognize which were the most important to fix before focusing on other areas of improvement.</w:t>
      </w:r>
    </w:p>
    <w:p w14:paraId="0AF52E87" w14:textId="77777777" w:rsidR="003C37CA" w:rsidRDefault="00000000">
      <w:pPr>
        <w:numPr>
          <w:ilvl w:val="0"/>
          <w:numId w:val="38"/>
        </w:numPr>
        <w:spacing w:line="360" w:lineRule="auto"/>
        <w:rPr>
          <w:rFonts w:ascii="Times New Roman" w:hAnsi="Times New Roman" w:cs="Times New Roman"/>
        </w:rPr>
      </w:pPr>
      <w:r w:rsidRPr="003C3035">
        <w:rPr>
          <w:rFonts w:ascii="Times New Roman" w:hAnsi="Times New Roman" w:cs="Times New Roman"/>
          <w:b/>
          <w:bCs/>
        </w:rPr>
        <w:t>System monitoring</w:t>
      </w:r>
      <w:r>
        <w:rPr>
          <w:rFonts w:ascii="Times New Roman" w:hAnsi="Times New Roman" w:cs="Times New Roman"/>
        </w:rPr>
        <w:t xml:space="preserve">: </w:t>
      </w:r>
      <w:proofErr w:type="gramStart"/>
      <w:r>
        <w:rPr>
          <w:rFonts w:ascii="Times New Roman" w:hAnsi="Times New Roman" w:cs="Times New Roman"/>
        </w:rPr>
        <w:t>In order to</w:t>
      </w:r>
      <w:proofErr w:type="gramEnd"/>
      <w:r>
        <w:rPr>
          <w:rFonts w:ascii="Times New Roman" w:hAnsi="Times New Roman" w:cs="Times New Roman"/>
        </w:rPr>
        <w:t xml:space="preserve"> increase the level of system dependability we put into use software that would systematically control variables such as server availability, database utilization and frequency of errors. Such tools enabled us to predict problems – for example, if a program is too slow or if a system is open to an attack – before they posed risks to users. Monitoring also serve to organize its growth, to guarantee the system could accommodate increasing amount of users in the future.</w:t>
      </w:r>
    </w:p>
    <w:p w14:paraId="7B06AF61" w14:textId="77777777" w:rsidR="003C37CA" w:rsidRDefault="00000000">
      <w:pPr>
        <w:spacing w:line="360" w:lineRule="auto"/>
        <w:rPr>
          <w:rFonts w:ascii="Times New Roman" w:hAnsi="Times New Roman" w:cs="Times New Roman"/>
        </w:rPr>
      </w:pPr>
      <w:r>
        <w:rPr>
          <w:rFonts w:ascii="Times New Roman" w:hAnsi="Times New Roman" w:cs="Times New Roman"/>
        </w:rPr>
        <w:t>Looking ahead, we identified several future trends and innovations to enhance the platform further:</w:t>
      </w:r>
    </w:p>
    <w:p w14:paraId="4A83213C" w14:textId="77777777" w:rsidR="003C37CA" w:rsidRDefault="00000000">
      <w:pPr>
        <w:numPr>
          <w:ilvl w:val="0"/>
          <w:numId w:val="38"/>
        </w:numPr>
        <w:spacing w:line="360" w:lineRule="auto"/>
        <w:rPr>
          <w:rFonts w:ascii="Times New Roman" w:hAnsi="Times New Roman" w:cs="Times New Roman"/>
        </w:rPr>
      </w:pPr>
      <w:r w:rsidRPr="003C3035">
        <w:rPr>
          <w:rFonts w:ascii="Times New Roman" w:hAnsi="Times New Roman" w:cs="Times New Roman"/>
          <w:b/>
          <w:bCs/>
        </w:rPr>
        <w:t>AI-driven recommendations</w:t>
      </w:r>
      <w:r>
        <w:rPr>
          <w:rFonts w:ascii="Times New Roman" w:hAnsi="Times New Roman" w:cs="Times New Roman"/>
        </w:rPr>
        <w:t>: For better evaluation of product recommendations, we are also considering the use of artificial intelligence and machine learning to provide customer-tailored recommendation. Whereas most current suggestions use simple purchase histories, these gradations of algorithms would employ search histories, clicks, and other real-time behavioral patterns.</w:t>
      </w:r>
    </w:p>
    <w:p w14:paraId="239EE486" w14:textId="77777777" w:rsidR="003C37CA" w:rsidRDefault="00000000">
      <w:pPr>
        <w:numPr>
          <w:ilvl w:val="0"/>
          <w:numId w:val="38"/>
        </w:numPr>
        <w:spacing w:line="360" w:lineRule="auto"/>
        <w:rPr>
          <w:rFonts w:ascii="Times New Roman" w:hAnsi="Times New Roman" w:cs="Times New Roman"/>
        </w:rPr>
      </w:pPr>
      <w:r>
        <w:rPr>
          <w:rFonts w:ascii="Times New Roman" w:hAnsi="Times New Roman" w:cs="Times New Roman"/>
          <w:b/>
          <w:bCs/>
        </w:rPr>
        <w:lastRenderedPageBreak/>
        <w:t>Blockchain for payments</w:t>
      </w:r>
      <w:r>
        <w:rPr>
          <w:rFonts w:ascii="Times New Roman" w:hAnsi="Times New Roman" w:cs="Times New Roman"/>
        </w:rPr>
        <w:t>: We are also in a process of implementing the payment system using the blockchain technology tool to increase digital payments’ security and transparency. Users can experience faster and even safer payments and may trust the platform more due to new unique characteristics such as decentralized transaction histories available in the use of blockchain.</w:t>
      </w:r>
    </w:p>
    <w:p w14:paraId="21B1A779" w14:textId="77777777" w:rsidR="003C37CA" w:rsidRDefault="00000000">
      <w:pPr>
        <w:spacing w:line="360" w:lineRule="auto"/>
        <w:rPr>
          <w:rFonts w:ascii="Times New Roman" w:hAnsi="Times New Roman" w:cs="Times New Roman"/>
        </w:rPr>
      </w:pPr>
      <w:r>
        <w:rPr>
          <w:rFonts w:ascii="Times New Roman" w:hAnsi="Times New Roman" w:cs="Times New Roman"/>
        </w:rPr>
        <w:t>Such an approach helped to cover not only the given brief but also to create a flexible and secure foundation for the future development of the Online Grocery Store.</w:t>
      </w:r>
    </w:p>
    <w:p w14:paraId="377288AD" w14:textId="77777777" w:rsidR="003C37CA" w:rsidRPr="003C3035" w:rsidRDefault="00000000">
      <w:pPr>
        <w:spacing w:line="360" w:lineRule="auto"/>
        <w:rPr>
          <w:rFonts w:ascii="Times New Roman" w:hAnsi="Times New Roman" w:cs="Times New Roman"/>
          <w:b/>
          <w:bCs/>
        </w:rPr>
      </w:pPr>
      <w:r w:rsidRPr="003C3035">
        <w:rPr>
          <w:rFonts w:ascii="Times New Roman" w:hAnsi="Times New Roman" w:cs="Times New Roman"/>
          <w:b/>
          <w:bCs/>
        </w:rPr>
        <w:t>How to Run the Project</w:t>
      </w:r>
    </w:p>
    <w:p w14:paraId="3FF225C5" w14:textId="77777777" w:rsidR="003C37CA" w:rsidRDefault="00000000">
      <w:pPr>
        <w:spacing w:line="360" w:lineRule="auto"/>
        <w:rPr>
          <w:rFonts w:ascii="Times New Roman" w:hAnsi="Times New Roman" w:cs="Times New Roman"/>
        </w:rPr>
      </w:pPr>
      <w:r>
        <w:rPr>
          <w:rFonts w:ascii="Times New Roman" w:hAnsi="Times New Roman" w:cs="Times New Roman"/>
        </w:rPr>
        <w:t>Read through the guide below to understand how to set up the project, the requirements needed for the Online Grocery Store.</w:t>
      </w:r>
    </w:p>
    <w:p w14:paraId="479FD700" w14:textId="77777777" w:rsidR="003C37CA" w:rsidRPr="003C3035" w:rsidRDefault="00000000">
      <w:pPr>
        <w:spacing w:line="360" w:lineRule="auto"/>
        <w:rPr>
          <w:rFonts w:ascii="Times New Roman" w:hAnsi="Times New Roman" w:cs="Times New Roman"/>
          <w:b/>
          <w:bCs/>
        </w:rPr>
      </w:pPr>
      <w:r w:rsidRPr="003C3035">
        <w:rPr>
          <w:rFonts w:ascii="Times New Roman" w:hAnsi="Times New Roman" w:cs="Times New Roman"/>
          <w:b/>
          <w:bCs/>
        </w:rPr>
        <w:t>1. System Configuration</w:t>
      </w:r>
    </w:p>
    <w:p w14:paraId="5A07EC12" w14:textId="43D3E1FE" w:rsidR="003C37CA" w:rsidRDefault="00000000">
      <w:pPr>
        <w:numPr>
          <w:ilvl w:val="0"/>
          <w:numId w:val="38"/>
        </w:numPr>
        <w:spacing w:line="360" w:lineRule="auto"/>
        <w:rPr>
          <w:rFonts w:ascii="Times New Roman" w:hAnsi="Times New Roman" w:cs="Times New Roman"/>
        </w:rPr>
      </w:pPr>
      <w:r w:rsidRPr="003C3035">
        <w:rPr>
          <w:rFonts w:ascii="Times New Roman" w:hAnsi="Times New Roman" w:cs="Times New Roman"/>
          <w:b/>
          <w:bCs/>
        </w:rPr>
        <w:t>Install Node.js:</w:t>
      </w:r>
      <w:r>
        <w:rPr>
          <w:rFonts w:ascii="Times New Roman" w:hAnsi="Times New Roman" w:cs="Times New Roman"/>
        </w:rPr>
        <w:t xml:space="preserve"> Before going to the next step, make sure Node.js is installed on your machine. Download and install it from the official website</w:t>
      </w:r>
    </w:p>
    <w:p w14:paraId="7CF85CE8" w14:textId="77777777" w:rsidR="003C37CA" w:rsidRDefault="00000000">
      <w:pPr>
        <w:numPr>
          <w:ilvl w:val="0"/>
          <w:numId w:val="38"/>
        </w:numPr>
        <w:spacing w:line="360" w:lineRule="auto"/>
        <w:rPr>
          <w:rFonts w:ascii="Times New Roman" w:hAnsi="Times New Roman" w:cs="Times New Roman"/>
        </w:rPr>
      </w:pPr>
      <w:r w:rsidRPr="003C3035">
        <w:rPr>
          <w:rFonts w:ascii="Times New Roman" w:hAnsi="Times New Roman" w:cs="Times New Roman"/>
          <w:b/>
          <w:bCs/>
        </w:rPr>
        <w:t xml:space="preserve">Install MongoDB 3.4 Stable Version: </w:t>
      </w:r>
      <w:r>
        <w:rPr>
          <w:rFonts w:ascii="Times New Roman" w:hAnsi="Times New Roman" w:cs="Times New Roman"/>
        </w:rPr>
        <w:t>MongoDB will be used to perform database management duties. You can download an install v3.4 from MongoDB.</w:t>
      </w:r>
    </w:p>
    <w:p w14:paraId="786CF127" w14:textId="77777777" w:rsidR="003C3035" w:rsidRDefault="00000000" w:rsidP="003C3035">
      <w:pPr>
        <w:numPr>
          <w:ilvl w:val="0"/>
          <w:numId w:val="38"/>
        </w:numPr>
        <w:spacing w:line="360" w:lineRule="auto"/>
        <w:rPr>
          <w:rFonts w:ascii="Times New Roman" w:hAnsi="Times New Roman" w:cs="Times New Roman"/>
        </w:rPr>
      </w:pPr>
      <w:r w:rsidRPr="003C3035">
        <w:rPr>
          <w:rFonts w:ascii="Times New Roman" w:hAnsi="Times New Roman" w:cs="Times New Roman"/>
          <w:b/>
          <w:bCs/>
        </w:rPr>
        <w:t>Install a Code Editor</w:t>
      </w:r>
      <w:r w:rsidRPr="003C3035">
        <w:rPr>
          <w:rFonts w:ascii="Times New Roman" w:hAnsi="Times New Roman" w:cs="Times New Roman"/>
        </w:rPr>
        <w:t xml:space="preserve">: We encourage you to leverage on Visual Studio Code, Sublime Text or any code editor of your preference. </w:t>
      </w:r>
    </w:p>
    <w:p w14:paraId="2EF15414" w14:textId="7D09B4E0" w:rsidR="003C37CA" w:rsidRPr="003C3035" w:rsidRDefault="00000000" w:rsidP="003C3035">
      <w:pPr>
        <w:spacing w:line="360" w:lineRule="auto"/>
        <w:rPr>
          <w:rFonts w:ascii="Times New Roman" w:hAnsi="Times New Roman" w:cs="Times New Roman"/>
        </w:rPr>
      </w:pPr>
      <w:r w:rsidRPr="003C3035">
        <w:rPr>
          <w:rFonts w:ascii="Times New Roman" w:hAnsi="Times New Roman" w:cs="Times New Roman"/>
        </w:rPr>
        <w:t xml:space="preserve">2. </w:t>
      </w:r>
      <w:r w:rsidRPr="003C3035">
        <w:rPr>
          <w:rFonts w:ascii="Times New Roman" w:hAnsi="Times New Roman" w:cs="Times New Roman"/>
          <w:b/>
          <w:bCs/>
        </w:rPr>
        <w:t>Install NPM Packages</w:t>
      </w:r>
    </w:p>
    <w:p w14:paraId="7B33450D" w14:textId="77777777" w:rsidR="003C37CA" w:rsidRDefault="00000000">
      <w:pPr>
        <w:spacing w:line="360" w:lineRule="auto"/>
        <w:rPr>
          <w:rFonts w:ascii="Times New Roman" w:hAnsi="Times New Roman" w:cs="Times New Roman"/>
        </w:rPr>
      </w:pPr>
      <w:r>
        <w:rPr>
          <w:rFonts w:ascii="Times New Roman" w:hAnsi="Times New Roman" w:cs="Times New Roman"/>
        </w:rPr>
        <w:t>Once the system is set up, install the required NPM packages to ensure that the project runs smoothly:</w:t>
      </w:r>
    </w:p>
    <w:p w14:paraId="78ECEFFE" w14:textId="77777777" w:rsidR="003C37CA" w:rsidRDefault="00000000" w:rsidP="003C3035">
      <w:pPr>
        <w:tabs>
          <w:tab w:val="left" w:pos="720"/>
        </w:tabs>
        <w:spacing w:line="360" w:lineRule="auto"/>
        <w:ind w:left="360"/>
        <w:rPr>
          <w:rFonts w:ascii="Times New Roman" w:hAnsi="Times New Roman" w:cs="Times New Roman"/>
        </w:rPr>
      </w:pPr>
      <w:r>
        <w:rPr>
          <w:rFonts w:ascii="Times New Roman" w:hAnsi="Times New Roman" w:cs="Times New Roman"/>
        </w:rPr>
        <w:t>The next step leading to implementation involves opening your terminal or command prompt to the project directory folder.</w:t>
      </w:r>
    </w:p>
    <w:p w14:paraId="34BFCF3F" w14:textId="77777777" w:rsidR="003C37CA" w:rsidRDefault="00000000" w:rsidP="003C3035">
      <w:pPr>
        <w:tabs>
          <w:tab w:val="left" w:pos="720"/>
        </w:tabs>
        <w:spacing w:line="360" w:lineRule="auto"/>
        <w:ind w:left="360"/>
        <w:rPr>
          <w:rFonts w:ascii="Times New Roman" w:hAnsi="Times New Roman" w:cs="Times New Roman"/>
        </w:rPr>
      </w:pPr>
      <w:r>
        <w:rPr>
          <w:rFonts w:ascii="Times New Roman" w:hAnsi="Times New Roman" w:cs="Times New Roman"/>
        </w:rPr>
        <w:t>Run the following command to install all the required NPM packages:</w:t>
      </w:r>
    </w:p>
    <w:p w14:paraId="70FBD020" w14:textId="77777777" w:rsidR="003C37CA" w:rsidRDefault="00000000" w:rsidP="003C3035">
      <w:pPr>
        <w:tabs>
          <w:tab w:val="left" w:pos="720"/>
        </w:tabs>
        <w:spacing w:line="360" w:lineRule="auto"/>
        <w:ind w:left="360"/>
        <w:rPr>
          <w:rFonts w:ascii="Times New Roman" w:hAnsi="Times New Roman" w:cs="Times New Roman"/>
        </w:rPr>
      </w:pPr>
      <w:proofErr w:type="spellStart"/>
      <w:r>
        <w:rPr>
          <w:rFonts w:ascii="Times New Roman" w:hAnsi="Times New Roman" w:cs="Times New Roman"/>
        </w:rPr>
        <w:t>npm</w:t>
      </w:r>
      <w:proofErr w:type="spellEnd"/>
      <w:r>
        <w:rPr>
          <w:rFonts w:ascii="Times New Roman" w:hAnsi="Times New Roman" w:cs="Times New Roman"/>
        </w:rPr>
        <w:t xml:space="preserve"> install</w:t>
      </w:r>
    </w:p>
    <w:p w14:paraId="076C45E1" w14:textId="77777777" w:rsidR="003C37CA" w:rsidRDefault="00000000" w:rsidP="003C3035">
      <w:pPr>
        <w:tabs>
          <w:tab w:val="left" w:pos="720"/>
        </w:tabs>
        <w:spacing w:line="360" w:lineRule="auto"/>
        <w:ind w:left="360"/>
        <w:rPr>
          <w:rFonts w:ascii="Times New Roman" w:hAnsi="Times New Roman" w:cs="Times New Roman"/>
        </w:rPr>
      </w:pPr>
      <w:r>
        <w:rPr>
          <w:rFonts w:ascii="Times New Roman" w:hAnsi="Times New Roman" w:cs="Times New Roman"/>
        </w:rPr>
        <w:t xml:space="preserve">This command will in turn install all the dependencies as defined in the </w:t>
      </w:r>
      <w:proofErr w:type="gramStart"/>
      <w:r>
        <w:rPr>
          <w:rFonts w:ascii="Times New Roman" w:hAnsi="Times New Roman" w:cs="Times New Roman"/>
        </w:rPr>
        <w:t>package.json</w:t>
      </w:r>
      <w:proofErr w:type="gramEnd"/>
      <w:r>
        <w:rPr>
          <w:rFonts w:ascii="Times New Roman" w:hAnsi="Times New Roman" w:cs="Times New Roman"/>
        </w:rPr>
        <w:t xml:space="preserve"> the common ones being express, mongoose, and others.</w:t>
      </w:r>
    </w:p>
    <w:p w14:paraId="5FC16BBA" w14:textId="77777777" w:rsidR="003C37CA" w:rsidRDefault="00000000">
      <w:pPr>
        <w:spacing w:line="360" w:lineRule="auto"/>
        <w:rPr>
          <w:rFonts w:ascii="Times New Roman" w:hAnsi="Times New Roman" w:cs="Times New Roman"/>
        </w:rPr>
      </w:pPr>
      <w:r>
        <w:rPr>
          <w:rFonts w:ascii="Times New Roman" w:hAnsi="Times New Roman" w:cs="Times New Roman"/>
        </w:rPr>
        <w:t>3. Import Sample Database</w:t>
      </w:r>
    </w:p>
    <w:p w14:paraId="1A4EB81B" w14:textId="77777777" w:rsidR="003C37CA" w:rsidRDefault="00000000">
      <w:pPr>
        <w:spacing w:line="360" w:lineRule="auto"/>
        <w:rPr>
          <w:rFonts w:ascii="Times New Roman" w:hAnsi="Times New Roman" w:cs="Times New Roman"/>
        </w:rPr>
      </w:pPr>
      <w:r>
        <w:rPr>
          <w:rFonts w:ascii="Times New Roman" w:hAnsi="Times New Roman" w:cs="Times New Roman"/>
        </w:rPr>
        <w:t>To run the project with sample data:</w:t>
      </w:r>
    </w:p>
    <w:p w14:paraId="58F9AF1C" w14:textId="77777777" w:rsidR="003C37CA" w:rsidRPr="003C3035" w:rsidRDefault="00000000" w:rsidP="003C3035">
      <w:pPr>
        <w:tabs>
          <w:tab w:val="left" w:pos="720"/>
        </w:tabs>
        <w:spacing w:line="360" w:lineRule="auto"/>
        <w:ind w:left="360"/>
        <w:rPr>
          <w:rFonts w:ascii="Times New Roman" w:hAnsi="Times New Roman" w:cs="Times New Roman"/>
        </w:rPr>
      </w:pPr>
      <w:r w:rsidRPr="003C3035">
        <w:rPr>
          <w:rFonts w:ascii="Times New Roman" w:hAnsi="Times New Roman" w:cs="Times New Roman"/>
        </w:rPr>
        <w:lastRenderedPageBreak/>
        <w:t>From the database folder, call the products collection into your MongoDB database. This helps to initialise samples of data in the system should it be required to display in a Store.</w:t>
      </w:r>
    </w:p>
    <w:p w14:paraId="7DBFB410" w14:textId="77777777" w:rsidR="003C37CA" w:rsidRPr="003C3035" w:rsidRDefault="00000000" w:rsidP="003C3035">
      <w:pPr>
        <w:tabs>
          <w:tab w:val="left" w:pos="720"/>
        </w:tabs>
        <w:spacing w:line="360" w:lineRule="auto"/>
        <w:ind w:left="360"/>
        <w:rPr>
          <w:rFonts w:ascii="Times New Roman" w:hAnsi="Times New Roman" w:cs="Times New Roman"/>
        </w:rPr>
      </w:pPr>
      <w:r w:rsidRPr="003C3035">
        <w:rPr>
          <w:rFonts w:ascii="Times New Roman" w:hAnsi="Times New Roman" w:cs="Times New Roman"/>
        </w:rPr>
        <w:t>Open MongoDB.</w:t>
      </w:r>
    </w:p>
    <w:p w14:paraId="3E6BC36C" w14:textId="77777777" w:rsidR="003C37CA" w:rsidRPr="003C3035" w:rsidRDefault="00000000" w:rsidP="003C3035">
      <w:pPr>
        <w:tabs>
          <w:tab w:val="left" w:pos="720"/>
        </w:tabs>
        <w:spacing w:line="360" w:lineRule="auto"/>
        <w:ind w:left="360"/>
        <w:rPr>
          <w:rFonts w:ascii="Times New Roman" w:hAnsi="Times New Roman" w:cs="Times New Roman"/>
        </w:rPr>
      </w:pPr>
      <w:r w:rsidRPr="003C3035">
        <w:rPr>
          <w:rFonts w:ascii="Times New Roman" w:hAnsi="Times New Roman" w:cs="Times New Roman"/>
        </w:rPr>
        <w:t>Go to the MongoDB database folder and either use the command-based MongoDB tools (mongoimport is one of them) or the graphical tool called MongoDB Compass.</w:t>
      </w:r>
    </w:p>
    <w:p w14:paraId="4734D895" w14:textId="77777777" w:rsidR="003C37CA" w:rsidRPr="003C3035" w:rsidRDefault="00000000" w:rsidP="003C3035">
      <w:pPr>
        <w:spacing w:line="360" w:lineRule="auto"/>
        <w:ind w:left="360"/>
        <w:rPr>
          <w:rFonts w:ascii="Times New Roman" w:hAnsi="Times New Roman" w:cs="Times New Roman"/>
        </w:rPr>
      </w:pPr>
      <w:r w:rsidRPr="003C3035">
        <w:rPr>
          <w:rFonts w:ascii="Times New Roman" w:hAnsi="Times New Roman" w:cs="Times New Roman"/>
        </w:rPr>
        <w:t>Example command for importing the data using mongoimport:</w:t>
      </w:r>
    </w:p>
    <w:p w14:paraId="51659782" w14:textId="77777777" w:rsidR="003C37CA" w:rsidRDefault="00000000">
      <w:pPr>
        <w:spacing w:line="360" w:lineRule="auto"/>
        <w:rPr>
          <w:rFonts w:ascii="Times New Roman" w:hAnsi="Times New Roman" w:cs="Times New Roman"/>
        </w:rPr>
      </w:pPr>
      <w:r>
        <w:rPr>
          <w:rFonts w:ascii="Times New Roman" w:hAnsi="Times New Roman" w:cs="Times New Roman"/>
        </w:rPr>
        <w:t>mongoimport --db groceryDB –c products –f./database/products.json –jsonArray</w:t>
      </w:r>
    </w:p>
    <w:p w14:paraId="417225BA" w14:textId="77777777" w:rsidR="003C37CA" w:rsidRDefault="00000000">
      <w:pPr>
        <w:spacing w:line="360" w:lineRule="auto"/>
        <w:rPr>
          <w:rFonts w:ascii="Times New Roman" w:hAnsi="Times New Roman" w:cs="Times New Roman"/>
        </w:rPr>
      </w:pPr>
      <w:r>
        <w:rPr>
          <w:rFonts w:ascii="Times New Roman" w:hAnsi="Times New Roman" w:cs="Times New Roman"/>
        </w:rPr>
        <w:t>Do not forget to replace the path if necessary.</w:t>
      </w:r>
    </w:p>
    <w:p w14:paraId="531E1FB2" w14:textId="77777777" w:rsidR="003C37CA" w:rsidRPr="003C3035" w:rsidRDefault="00000000">
      <w:pPr>
        <w:spacing w:line="360" w:lineRule="auto"/>
        <w:rPr>
          <w:rFonts w:ascii="Times New Roman" w:hAnsi="Times New Roman" w:cs="Times New Roman"/>
          <w:b/>
          <w:bCs/>
        </w:rPr>
      </w:pPr>
      <w:r w:rsidRPr="003C3035">
        <w:rPr>
          <w:rFonts w:ascii="Times New Roman" w:hAnsi="Times New Roman" w:cs="Times New Roman"/>
          <w:b/>
          <w:bCs/>
        </w:rPr>
        <w:t>4. Start the Express Server</w:t>
      </w:r>
    </w:p>
    <w:p w14:paraId="45B2C24F" w14:textId="77777777" w:rsidR="003C37CA" w:rsidRDefault="00000000">
      <w:pPr>
        <w:spacing w:line="360" w:lineRule="auto"/>
        <w:rPr>
          <w:rFonts w:ascii="Times New Roman" w:hAnsi="Times New Roman" w:cs="Times New Roman"/>
        </w:rPr>
      </w:pPr>
      <w:r>
        <w:rPr>
          <w:rFonts w:ascii="Times New Roman" w:hAnsi="Times New Roman" w:cs="Times New Roman"/>
        </w:rPr>
        <w:t>After importing the sample data and installing the required packages, follow these steps to start the application:</w:t>
      </w:r>
    </w:p>
    <w:p w14:paraId="75D537F3" w14:textId="77777777" w:rsidR="003C37CA" w:rsidRDefault="00000000">
      <w:pPr>
        <w:spacing w:line="360" w:lineRule="auto"/>
        <w:rPr>
          <w:rFonts w:ascii="Times New Roman" w:hAnsi="Times New Roman" w:cs="Times New Roman"/>
        </w:rPr>
      </w:pPr>
      <w:r>
        <w:rPr>
          <w:rFonts w:ascii="Times New Roman" w:hAnsi="Times New Roman" w:cs="Times New Roman"/>
        </w:rPr>
        <w:t>Ensure that all necessary Node.js packages are installed by running:</w:t>
      </w:r>
    </w:p>
    <w:p w14:paraId="0FD04AA9" w14:textId="77777777" w:rsidR="003C37CA" w:rsidRDefault="00000000">
      <w:pPr>
        <w:spacing w:line="360" w:lineRule="auto"/>
        <w:rPr>
          <w:rFonts w:ascii="Times New Roman" w:hAnsi="Times New Roman" w:cs="Times New Roman"/>
        </w:rPr>
      </w:pPr>
      <w:r>
        <w:rPr>
          <w:rFonts w:ascii="Times New Roman" w:hAnsi="Times New Roman" w:cs="Times New Roman"/>
        </w:rPr>
        <w:t>npm install</w:t>
      </w:r>
    </w:p>
    <w:p w14:paraId="44CCDFBB" w14:textId="77777777" w:rsidR="003C37CA" w:rsidRDefault="00000000">
      <w:pPr>
        <w:spacing w:line="360" w:lineRule="auto"/>
        <w:rPr>
          <w:rFonts w:ascii="Times New Roman" w:hAnsi="Times New Roman" w:cs="Times New Roman"/>
        </w:rPr>
      </w:pPr>
      <w:r>
        <w:rPr>
          <w:rFonts w:ascii="Times New Roman" w:hAnsi="Times New Roman" w:cs="Times New Roman"/>
        </w:rPr>
        <w:t>Start the Express server on localhost:3000 through the command;</w:t>
      </w:r>
    </w:p>
    <w:p w14:paraId="02AFD477" w14:textId="77777777" w:rsidR="003C37CA" w:rsidRDefault="00000000">
      <w:pPr>
        <w:spacing w:line="360" w:lineRule="auto"/>
        <w:rPr>
          <w:rFonts w:ascii="Times New Roman" w:hAnsi="Times New Roman" w:cs="Times New Roman"/>
        </w:rPr>
      </w:pPr>
      <w:r>
        <w:rPr>
          <w:rFonts w:ascii="Times New Roman" w:hAnsi="Times New Roman" w:cs="Times New Roman"/>
        </w:rPr>
        <w:t>npm start</w:t>
      </w:r>
    </w:p>
    <w:p w14:paraId="2E76904E" w14:textId="77777777" w:rsidR="003C37CA" w:rsidRDefault="00000000">
      <w:pPr>
        <w:spacing w:line="360" w:lineRule="auto"/>
        <w:rPr>
          <w:rFonts w:ascii="Times New Roman" w:hAnsi="Times New Roman" w:cs="Times New Roman"/>
        </w:rPr>
      </w:pPr>
      <w:r>
        <w:rPr>
          <w:rFonts w:ascii="Times New Roman" w:hAnsi="Times New Roman" w:cs="Times New Roman"/>
        </w:rPr>
        <w:t>Open your browser and navigate to http:By invading the URL www.OGShop.com to the URL //localhost:3000/ it can be accessed that the Online Grocery Store.</w:t>
      </w:r>
    </w:p>
    <w:p w14:paraId="158AC739" w14:textId="77777777" w:rsidR="003C37CA" w:rsidRPr="003C3035" w:rsidRDefault="00000000">
      <w:pPr>
        <w:spacing w:line="360" w:lineRule="auto"/>
        <w:rPr>
          <w:rFonts w:ascii="Times New Roman" w:hAnsi="Times New Roman" w:cs="Times New Roman"/>
          <w:b/>
          <w:bCs/>
        </w:rPr>
      </w:pPr>
      <w:r w:rsidRPr="003C3035">
        <w:rPr>
          <w:rFonts w:ascii="Times New Roman" w:hAnsi="Times New Roman" w:cs="Times New Roman"/>
          <w:b/>
          <w:bCs/>
        </w:rPr>
        <w:t>Summary of Steps</w:t>
      </w:r>
    </w:p>
    <w:p w14:paraId="080999BF" w14:textId="77777777" w:rsidR="003C37CA" w:rsidRDefault="00000000">
      <w:pPr>
        <w:spacing w:line="360" w:lineRule="auto"/>
        <w:rPr>
          <w:rFonts w:ascii="Times New Roman" w:hAnsi="Times New Roman" w:cs="Times New Roman"/>
        </w:rPr>
      </w:pPr>
      <w:r>
        <w:rPr>
          <w:rFonts w:ascii="Times New Roman" w:hAnsi="Times New Roman" w:cs="Times New Roman"/>
        </w:rPr>
        <w:t>Before all, make sure that Node.js, MongoDB version 3.4 and any code editor is properly installed.</w:t>
      </w:r>
    </w:p>
    <w:p w14:paraId="735BE52A" w14:textId="77777777" w:rsidR="003C37CA" w:rsidRDefault="00000000">
      <w:pPr>
        <w:spacing w:line="360" w:lineRule="auto"/>
        <w:rPr>
          <w:rFonts w:ascii="Times New Roman" w:hAnsi="Times New Roman" w:cs="Times New Roman"/>
        </w:rPr>
      </w:pPr>
      <w:r>
        <w:rPr>
          <w:rFonts w:ascii="Times New Roman" w:hAnsi="Times New Roman" w:cs="Times New Roman"/>
        </w:rPr>
        <w:t>To run this application on localhost, install all the necessary NPM packages by simply typing npm install in the terminal of the root folder.</w:t>
      </w:r>
    </w:p>
    <w:p w14:paraId="27735F9D" w14:textId="77777777" w:rsidR="003C37CA" w:rsidRDefault="00000000">
      <w:pPr>
        <w:spacing w:line="360" w:lineRule="auto"/>
        <w:rPr>
          <w:rFonts w:ascii="Times New Roman" w:hAnsi="Times New Roman" w:cs="Times New Roman"/>
        </w:rPr>
      </w:pPr>
      <w:r>
        <w:rPr>
          <w:rFonts w:ascii="Times New Roman" w:hAnsi="Times New Roman" w:cs="Times New Roman"/>
        </w:rPr>
        <w:t>The database folder should now be imported into MongoDB to include the products collection.</w:t>
      </w:r>
    </w:p>
    <w:p w14:paraId="1027DE7C" w14:textId="77777777" w:rsidR="003C37CA" w:rsidRDefault="00000000">
      <w:pPr>
        <w:spacing w:line="360" w:lineRule="auto"/>
        <w:rPr>
          <w:rFonts w:ascii="Times New Roman" w:hAnsi="Times New Roman" w:cs="Times New Roman"/>
        </w:rPr>
      </w:pPr>
      <w:r>
        <w:rPr>
          <w:rFonts w:ascii="Times New Roman" w:hAnsi="Times New Roman" w:cs="Times New Roman"/>
        </w:rPr>
        <w:t>Start the Express server by running npm start and access the application at http://localhost:3000/.</w:t>
      </w:r>
    </w:p>
    <w:p w14:paraId="648EE35B" w14:textId="77777777" w:rsidR="003C37CA" w:rsidRDefault="003C37CA">
      <w:pPr>
        <w:spacing w:line="360" w:lineRule="auto"/>
        <w:rPr>
          <w:rFonts w:ascii="Times New Roman" w:hAnsi="Times New Roman" w:cs="Times New Roman"/>
        </w:rPr>
      </w:pPr>
    </w:p>
    <w:p w14:paraId="58B50F9F" w14:textId="77777777" w:rsidR="003C37CA" w:rsidRDefault="00000000">
      <w:pPr>
        <w:spacing w:line="360" w:lineRule="auto"/>
        <w:rPr>
          <w:rFonts w:ascii="Times New Roman" w:hAnsi="Times New Roman" w:cs="Times New Roman"/>
        </w:rPr>
      </w:pPr>
      <w:r>
        <w:rPr>
          <w:rFonts w:ascii="Times New Roman" w:hAnsi="Times New Roman" w:cs="Times New Roman"/>
        </w:rPr>
        <w:lastRenderedPageBreak/>
        <w:t>.</w:t>
      </w:r>
    </w:p>
    <w:p w14:paraId="35252060" w14:textId="77777777" w:rsidR="003C37CA" w:rsidRDefault="003C37CA">
      <w:pPr>
        <w:spacing w:line="360" w:lineRule="auto"/>
        <w:rPr>
          <w:rFonts w:ascii="Times New Roman" w:hAnsi="Times New Roman" w:cs="Times New Roman"/>
        </w:rPr>
      </w:pPr>
    </w:p>
    <w:sectPr w:rsidR="003C3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multilevel"/>
    <w:tmpl w:val="F96062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92544AE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DFF4230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3"/>
    <w:multiLevelType w:val="multilevel"/>
    <w:tmpl w:val="01DEF41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4"/>
    <w:multiLevelType w:val="multilevel"/>
    <w:tmpl w:val="BE0C66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multilevel"/>
    <w:tmpl w:val="A3383F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multilevel"/>
    <w:tmpl w:val="A798F5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47A63B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067AD5E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multilevel"/>
    <w:tmpl w:val="BE0C66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A"/>
    <w:multiLevelType w:val="multilevel"/>
    <w:tmpl w:val="730ADC2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B"/>
    <w:multiLevelType w:val="multilevel"/>
    <w:tmpl w:val="6072580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C"/>
    <w:multiLevelType w:val="multilevel"/>
    <w:tmpl w:val="67DE121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multilevel"/>
    <w:tmpl w:val="9A9008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multilevel"/>
    <w:tmpl w:val="BE0C66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0F"/>
    <w:multiLevelType w:val="multilevel"/>
    <w:tmpl w:val="BE0C66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0"/>
    <w:multiLevelType w:val="multilevel"/>
    <w:tmpl w:val="1840AA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1"/>
    <w:multiLevelType w:val="multilevel"/>
    <w:tmpl w:val="A8CAC2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2"/>
    <w:multiLevelType w:val="multilevel"/>
    <w:tmpl w:val="51F0B9D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15:restartNumberingAfterBreak="0">
    <w:nsid w:val="00000013"/>
    <w:multiLevelType w:val="multilevel"/>
    <w:tmpl w:val="4F1C412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4"/>
    <w:multiLevelType w:val="multilevel"/>
    <w:tmpl w:val="BE0C66D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5"/>
    <w:multiLevelType w:val="multilevel"/>
    <w:tmpl w:val="B810DE0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6"/>
    <w:multiLevelType w:val="multilevel"/>
    <w:tmpl w:val="14986A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15:restartNumberingAfterBreak="0">
    <w:nsid w:val="00000017"/>
    <w:multiLevelType w:val="multilevel"/>
    <w:tmpl w:val="5E229F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18"/>
    <w:multiLevelType w:val="multilevel"/>
    <w:tmpl w:val="09EAA3C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 w15:restartNumberingAfterBreak="0">
    <w:nsid w:val="00000019"/>
    <w:multiLevelType w:val="multilevel"/>
    <w:tmpl w:val="BE0C66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0000001A"/>
    <w:multiLevelType w:val="multilevel"/>
    <w:tmpl w:val="BE0C66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0000001B"/>
    <w:multiLevelType w:val="multilevel"/>
    <w:tmpl w:val="B6C4F1F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15:restartNumberingAfterBreak="0">
    <w:nsid w:val="0000001C"/>
    <w:multiLevelType w:val="multilevel"/>
    <w:tmpl w:val="E502FB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0000001D"/>
    <w:multiLevelType w:val="multilevel"/>
    <w:tmpl w:val="029C72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0000001E"/>
    <w:multiLevelType w:val="multilevel"/>
    <w:tmpl w:val="80388B8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1" w15:restartNumberingAfterBreak="0">
    <w:nsid w:val="0000001F"/>
    <w:multiLevelType w:val="multilevel"/>
    <w:tmpl w:val="E18EB74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00000020"/>
    <w:multiLevelType w:val="multilevel"/>
    <w:tmpl w:val="BE0C66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00000021"/>
    <w:multiLevelType w:val="multilevel"/>
    <w:tmpl w:val="BE0C66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00000022"/>
    <w:multiLevelType w:val="multilevel"/>
    <w:tmpl w:val="421CB8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00000023"/>
    <w:multiLevelType w:val="multilevel"/>
    <w:tmpl w:val="7B18AD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00000024"/>
    <w:multiLevelType w:val="multilevel"/>
    <w:tmpl w:val="81D0A0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00000025"/>
    <w:multiLevelType w:val="multilevel"/>
    <w:tmpl w:val="BE0C66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00000026"/>
    <w:multiLevelType w:val="multilevel"/>
    <w:tmpl w:val="D7CC2F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00000027"/>
    <w:multiLevelType w:val="multilevel"/>
    <w:tmpl w:val="A8821B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00000028"/>
    <w:multiLevelType w:val="multilevel"/>
    <w:tmpl w:val="BBAC5AD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1" w15:restartNumberingAfterBreak="0">
    <w:nsid w:val="00000029"/>
    <w:multiLevelType w:val="multilevel"/>
    <w:tmpl w:val="6BF2B4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0000002A"/>
    <w:multiLevelType w:val="multilevel"/>
    <w:tmpl w:val="743ECF4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0000002B"/>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000002C"/>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0000002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104167F"/>
    <w:multiLevelType w:val="hybridMultilevel"/>
    <w:tmpl w:val="6B565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3273479">
    <w:abstractNumId w:val="11"/>
  </w:num>
  <w:num w:numId="2" w16cid:durableId="6296889">
    <w:abstractNumId w:val="1"/>
  </w:num>
  <w:num w:numId="3" w16cid:durableId="810025854">
    <w:abstractNumId w:val="3"/>
  </w:num>
  <w:num w:numId="4" w16cid:durableId="472866022">
    <w:abstractNumId w:val="34"/>
  </w:num>
  <w:num w:numId="5" w16cid:durableId="291789386">
    <w:abstractNumId w:val="10"/>
  </w:num>
  <w:num w:numId="6" w16cid:durableId="1065646803">
    <w:abstractNumId w:val="17"/>
  </w:num>
  <w:num w:numId="7" w16cid:durableId="122505743">
    <w:abstractNumId w:val="38"/>
  </w:num>
  <w:num w:numId="8" w16cid:durableId="56436871">
    <w:abstractNumId w:val="21"/>
  </w:num>
  <w:num w:numId="9" w16cid:durableId="1910577249">
    <w:abstractNumId w:val="0"/>
  </w:num>
  <w:num w:numId="10" w16cid:durableId="1474446997">
    <w:abstractNumId w:val="41"/>
  </w:num>
  <w:num w:numId="11" w16cid:durableId="180708773">
    <w:abstractNumId w:val="16"/>
  </w:num>
  <w:num w:numId="12" w16cid:durableId="1455444221">
    <w:abstractNumId w:val="29"/>
  </w:num>
  <w:num w:numId="13" w16cid:durableId="1412894945">
    <w:abstractNumId w:val="23"/>
  </w:num>
  <w:num w:numId="14" w16cid:durableId="1797526625">
    <w:abstractNumId w:val="22"/>
  </w:num>
  <w:num w:numId="15" w16cid:durableId="211229934">
    <w:abstractNumId w:val="30"/>
  </w:num>
  <w:num w:numId="16" w16cid:durableId="55781293">
    <w:abstractNumId w:val="6"/>
  </w:num>
  <w:num w:numId="17" w16cid:durableId="1231311033">
    <w:abstractNumId w:val="28"/>
  </w:num>
  <w:num w:numId="18" w16cid:durableId="534855168">
    <w:abstractNumId w:val="40"/>
  </w:num>
  <w:num w:numId="19" w16cid:durableId="327487034">
    <w:abstractNumId w:val="36"/>
  </w:num>
  <w:num w:numId="20" w16cid:durableId="1375615501">
    <w:abstractNumId w:val="19"/>
  </w:num>
  <w:num w:numId="21" w16cid:durableId="924535151">
    <w:abstractNumId w:val="39"/>
  </w:num>
  <w:num w:numId="22" w16cid:durableId="1080902907">
    <w:abstractNumId w:val="42"/>
  </w:num>
  <w:num w:numId="23" w16cid:durableId="1964268387">
    <w:abstractNumId w:val="5"/>
  </w:num>
  <w:num w:numId="24" w16cid:durableId="2135828525">
    <w:abstractNumId w:val="8"/>
  </w:num>
  <w:num w:numId="25" w16cid:durableId="1981029854">
    <w:abstractNumId w:val="7"/>
  </w:num>
  <w:num w:numId="26" w16cid:durableId="829905700">
    <w:abstractNumId w:val="13"/>
  </w:num>
  <w:num w:numId="27" w16cid:durableId="1006397795">
    <w:abstractNumId w:val="35"/>
  </w:num>
  <w:num w:numId="28" w16cid:durableId="1764299301">
    <w:abstractNumId w:val="20"/>
  </w:num>
  <w:num w:numId="29" w16cid:durableId="1590234587">
    <w:abstractNumId w:val="12"/>
  </w:num>
  <w:num w:numId="30" w16cid:durableId="1184319762">
    <w:abstractNumId w:val="31"/>
  </w:num>
  <w:num w:numId="31" w16cid:durableId="791675581">
    <w:abstractNumId w:val="14"/>
  </w:num>
  <w:num w:numId="32" w16cid:durableId="1516573518">
    <w:abstractNumId w:val="4"/>
  </w:num>
  <w:num w:numId="33" w16cid:durableId="454524826">
    <w:abstractNumId w:val="32"/>
  </w:num>
  <w:num w:numId="34" w16cid:durableId="1722748453">
    <w:abstractNumId w:val="33"/>
  </w:num>
  <w:num w:numId="35" w16cid:durableId="745424266">
    <w:abstractNumId w:val="25"/>
  </w:num>
  <w:num w:numId="36" w16cid:durableId="2102724212">
    <w:abstractNumId w:val="9"/>
  </w:num>
  <w:num w:numId="37" w16cid:durableId="1381831587">
    <w:abstractNumId w:val="15"/>
  </w:num>
  <w:num w:numId="38" w16cid:durableId="1463231344">
    <w:abstractNumId w:val="26"/>
  </w:num>
  <w:num w:numId="39" w16cid:durableId="193690546">
    <w:abstractNumId w:val="37"/>
  </w:num>
  <w:num w:numId="40" w16cid:durableId="1862545913">
    <w:abstractNumId w:val="2"/>
  </w:num>
  <w:num w:numId="41" w16cid:durableId="1221405556">
    <w:abstractNumId w:val="27"/>
  </w:num>
  <w:num w:numId="42" w16cid:durableId="2035954665">
    <w:abstractNumId w:val="24"/>
  </w:num>
  <w:num w:numId="43" w16cid:durableId="400445050">
    <w:abstractNumId w:val="18"/>
  </w:num>
  <w:num w:numId="44" w16cid:durableId="891186955">
    <w:abstractNumId w:val="43"/>
  </w:num>
  <w:num w:numId="45" w16cid:durableId="1759403489">
    <w:abstractNumId w:val="44"/>
  </w:num>
  <w:num w:numId="46" w16cid:durableId="269049860">
    <w:abstractNumId w:val="45"/>
  </w:num>
  <w:num w:numId="47" w16cid:durableId="27413859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7CA"/>
    <w:rsid w:val="003C3035"/>
    <w:rsid w:val="003C37CA"/>
    <w:rsid w:val="004B5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3E26"/>
  <w15:docId w15:val="{AE20E681-980C-4455-814A-B8EBCA9B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SimSun"/>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character" w:styleId="Hyperlink">
    <w:name w:val="Hyperlink"/>
    <w:basedOn w:val="DefaultParagraphFont"/>
    <w:uiPriority w:val="99"/>
    <w:rPr>
      <w:color w:val="467886"/>
      <w:u w:val="single"/>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13</Pages>
  <Words>3782</Words>
  <Characters>21563</Characters>
  <Application>Microsoft Office Word</Application>
  <DocSecurity>0</DocSecurity>
  <Lines>179</Lines>
  <Paragraphs>50</Paragraphs>
  <ScaleCrop>false</ScaleCrop>
  <Company/>
  <LinksUpToDate>false</LinksUpToDate>
  <CharactersWithSpaces>25295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 Abdullah</dc:creator>
  <cp:lastModifiedBy>Zain Abdullah</cp:lastModifiedBy>
  <cp:revision>2</cp:revision>
  <dcterms:created xsi:type="dcterms:W3CDTF">2024-09-25T13:31:00Z</dcterms:created>
  <dcterms:modified xsi:type="dcterms:W3CDTF">2024-09-25T16:38:00Z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a259e4e59ab447529f5d91158bad7922</vt:lpwstr>
  </property>
</Properties>
</file>